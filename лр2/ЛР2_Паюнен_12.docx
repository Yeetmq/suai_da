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162F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sz w:val="24"/>
        </w:rPr>
      </w:pPr>
      <w:r w:rsidRPr="00E74145">
        <w:rPr>
          <w:sz w:val="24"/>
        </w:rPr>
        <w:t>ГУАП</w:t>
      </w:r>
    </w:p>
    <w:p w14:paraId="4034EE9A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sz w:val="24"/>
        </w:rPr>
      </w:pPr>
      <w:r w:rsidRPr="00E74145">
        <w:rPr>
          <w:sz w:val="24"/>
        </w:rPr>
        <w:t>КАФЕДРА № 41</w:t>
      </w:r>
    </w:p>
    <w:p w14:paraId="49B26881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sz w:val="24"/>
        </w:rPr>
      </w:pPr>
      <w:r w:rsidRPr="00E74145">
        <w:rPr>
          <w:sz w:val="24"/>
        </w:rPr>
        <w:t xml:space="preserve">ОТЧЕТ </w:t>
      </w:r>
      <w:r w:rsidRPr="00E74145">
        <w:rPr>
          <w:sz w:val="24"/>
        </w:rPr>
        <w:br/>
        <w:t>ЗАЩИЩЕН С ОЦЕНКОЙ</w:t>
      </w:r>
    </w:p>
    <w:p w14:paraId="5C5FFF8B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sz w:val="24"/>
        </w:rPr>
      </w:pPr>
      <w:r w:rsidRPr="00E74145">
        <w:rPr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167071" w:rsidRPr="00E74145" w14:paraId="00B8F20E" w14:textId="77777777" w:rsidTr="00423F4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9DB59C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0F34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852A50A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2693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CDA609C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В.В. Боженко </w:t>
            </w:r>
          </w:p>
        </w:tc>
      </w:tr>
      <w:tr w:rsidR="00167071" w:rsidRPr="00E74145" w14:paraId="2656AAA8" w14:textId="77777777" w:rsidTr="00423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AAB19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B7C6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0F620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F299B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BDC13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65DDBC48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67071" w:rsidRPr="00E74145" w14:paraId="696F6954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CFA6A" w14:textId="54A9D822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szCs w:val="28"/>
              </w:rPr>
            </w:pPr>
            <w:r w:rsidRPr="00E74145">
              <w:rPr>
                <w:szCs w:val="28"/>
              </w:rPr>
              <w:t>ОТЧЕТ О ЛАБОРАТОРНОЙ РАБОТЕ</w:t>
            </w:r>
            <w:r>
              <w:rPr>
                <w:szCs w:val="28"/>
              </w:rPr>
              <w:t xml:space="preserve"> №</w:t>
            </w:r>
            <w:r w:rsidR="0045458B">
              <w:rPr>
                <w:szCs w:val="28"/>
              </w:rPr>
              <w:t>2</w:t>
            </w:r>
          </w:p>
        </w:tc>
      </w:tr>
      <w:tr w:rsidR="00167071" w:rsidRPr="00E74145" w14:paraId="2009AFC4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28BDE3" w14:textId="77777777" w:rsidR="00167071" w:rsidRPr="00167071" w:rsidRDefault="00167071" w:rsidP="00423F42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bCs/>
                <w:szCs w:val="32"/>
                <w:lang w:val="en-US"/>
              </w:rPr>
            </w:pPr>
            <w:r w:rsidRPr="00167071">
              <w:rPr>
                <w:bCs/>
                <w:szCs w:val="32"/>
              </w:rPr>
              <w:t>ПРЕДВАРИТЕЛЬНЫЙ АНАЛИЗ ДАН</w:t>
            </w:r>
            <w:r w:rsidRPr="00167071">
              <w:rPr>
                <w:bCs/>
                <w:szCs w:val="32"/>
                <w:lang w:val="en-US"/>
              </w:rPr>
              <w:t>НЫХ</w:t>
            </w:r>
          </w:p>
        </w:tc>
      </w:tr>
      <w:tr w:rsidR="00167071" w:rsidRPr="00E74145" w14:paraId="1BF09BF3" w14:textId="77777777" w:rsidTr="002372F0">
        <w:trPr>
          <w:trHeight w:val="24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EA8C740" w14:textId="5A0C20A1" w:rsidR="00167071" w:rsidRPr="00E74145" w:rsidRDefault="002372F0" w:rsidP="002372F0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sz w:val="24"/>
              </w:rPr>
            </w:pPr>
            <w:r w:rsidRPr="00E74145">
              <w:rPr>
                <w:sz w:val="24"/>
              </w:rPr>
              <w:t xml:space="preserve">по курсу: </w:t>
            </w:r>
            <w:r>
              <w:rPr>
                <w:szCs w:val="28"/>
              </w:rPr>
              <w:t>ВВЕДЕНИЕ В АНАЛИЗ ДАННЫХ</w:t>
            </w:r>
          </w:p>
        </w:tc>
      </w:tr>
      <w:tr w:rsidR="00167071" w:rsidRPr="00E74145" w14:paraId="7CDEC2D6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89B6781" w14:textId="01947A57" w:rsidR="00167071" w:rsidRPr="00C5539C" w:rsidRDefault="00167071" w:rsidP="00423F42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szCs w:val="28"/>
              </w:rPr>
            </w:pPr>
          </w:p>
        </w:tc>
      </w:tr>
      <w:tr w:rsidR="00167071" w:rsidRPr="00E74145" w14:paraId="66623540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E5791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60A1BB4E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sz w:val="24"/>
          <w:lang w:val="en-US"/>
        </w:rPr>
      </w:pPr>
      <w:r w:rsidRPr="00E74145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67071" w:rsidRPr="00E74145" w14:paraId="54BDCB9D" w14:textId="77777777" w:rsidTr="00423F4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B7E1F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sz w:val="24"/>
              </w:rPr>
            </w:pPr>
            <w:r w:rsidRPr="00E74145">
              <w:rPr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23C7B" w14:textId="14134990" w:rsidR="00167071" w:rsidRPr="00D4592B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E74145">
              <w:rPr>
                <w:sz w:val="24"/>
              </w:rPr>
              <w:t>4</w:t>
            </w:r>
            <w:r w:rsidR="00D4592B">
              <w:rPr>
                <w:sz w:val="24"/>
                <w:lang w:val="en-US"/>
              </w:rPr>
              <w:t>314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736FC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56ED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ADDF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412F3A" w14:textId="6C1B090C" w:rsidR="00167071" w:rsidRPr="004169FC" w:rsidRDefault="004169FC" w:rsidP="002372F0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Д.А. Паюнен</w:t>
            </w:r>
          </w:p>
        </w:tc>
      </w:tr>
      <w:tr w:rsidR="00167071" w:rsidRPr="00E74145" w14:paraId="5EBD6DBB" w14:textId="77777777" w:rsidTr="00423F4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368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CBEF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7DEBA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D87848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B65F5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32EF6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24277B06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</w:rPr>
      </w:pPr>
    </w:p>
    <w:p w14:paraId="19A751B9" w14:textId="5C367B55" w:rsidR="00167071" w:rsidRPr="00E74145" w:rsidRDefault="00167071" w:rsidP="00167071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sz w:val="24"/>
          <w:lang w:val="en-US"/>
        </w:rPr>
      </w:pPr>
      <w:r w:rsidRPr="00E74145">
        <w:rPr>
          <w:sz w:val="24"/>
        </w:rPr>
        <w:t>Санкт-Петербург</w:t>
      </w:r>
      <w:r w:rsidRPr="00E74145">
        <w:rPr>
          <w:sz w:val="24"/>
          <w:lang w:val="en-US"/>
        </w:rPr>
        <w:t xml:space="preserve"> </w:t>
      </w:r>
      <w:r w:rsidRPr="00E74145">
        <w:rPr>
          <w:sz w:val="24"/>
        </w:rPr>
        <w:t>202</w:t>
      </w:r>
      <w:r w:rsidR="00D4592B">
        <w:rPr>
          <w:sz w:val="24"/>
        </w:rPr>
        <w:t>5</w:t>
      </w:r>
    </w:p>
    <w:p w14:paraId="42F6F70E" w14:textId="77777777" w:rsidR="00DE4F6E" w:rsidRDefault="00DE4F6E"/>
    <w:p w14:paraId="1770AD8E" w14:textId="77777777" w:rsidR="00C15D95" w:rsidRDefault="00C15D95"/>
    <w:p w14:paraId="58BECF6A" w14:textId="77777777" w:rsidR="00C15D95" w:rsidRPr="002372F0" w:rsidRDefault="00C15D95" w:rsidP="00D4592B">
      <w:pPr>
        <w:rPr>
          <w:szCs w:val="28"/>
        </w:rPr>
      </w:pPr>
      <w:r w:rsidRPr="002372F0">
        <w:rPr>
          <w:b/>
          <w:bCs/>
          <w:szCs w:val="28"/>
        </w:rPr>
        <w:lastRenderedPageBreak/>
        <w:t>Цель работы</w:t>
      </w:r>
    </w:p>
    <w:p w14:paraId="2B280381" w14:textId="77777777" w:rsidR="00C15D95" w:rsidRPr="002372F0" w:rsidRDefault="00C15D95" w:rsidP="00D4592B">
      <w:pPr>
        <w:rPr>
          <w:szCs w:val="28"/>
        </w:rPr>
      </w:pPr>
      <w:r w:rsidRPr="002372F0">
        <w:rPr>
          <w:szCs w:val="28"/>
        </w:rPr>
        <w:t>Осуществить предварительную обработку данных csv-файла, выявить и устранить проблемы в этих данных.</w:t>
      </w:r>
    </w:p>
    <w:p w14:paraId="391B3837" w14:textId="606AC049" w:rsidR="00C15D95" w:rsidRPr="002372F0" w:rsidRDefault="002372F0" w:rsidP="00D4592B">
      <w:pPr>
        <w:rPr>
          <w:b/>
          <w:bCs/>
          <w:szCs w:val="28"/>
        </w:rPr>
      </w:pPr>
      <w:r w:rsidRPr="002372F0">
        <w:rPr>
          <w:b/>
          <w:bCs/>
          <w:szCs w:val="28"/>
        </w:rPr>
        <w:t xml:space="preserve">Вариант </w:t>
      </w:r>
      <w:r w:rsidR="004169FC">
        <w:rPr>
          <w:b/>
          <w:bCs/>
          <w:szCs w:val="28"/>
        </w:rPr>
        <w:t>12</w:t>
      </w:r>
    </w:p>
    <w:p w14:paraId="64487357" w14:textId="77777777" w:rsidR="00C15D95" w:rsidRPr="002372F0" w:rsidRDefault="00C15D95" w:rsidP="00D4592B">
      <w:pPr>
        <w:rPr>
          <w:szCs w:val="28"/>
        </w:rPr>
      </w:pPr>
      <w:r w:rsidRPr="002372F0">
        <w:rPr>
          <w:szCs w:val="28"/>
        </w:rPr>
        <w:t>Задание на лабораторную работу</w:t>
      </w:r>
    </w:p>
    <w:p w14:paraId="76A189F6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Загрузить датасет с помощью библиотеки pandas.</w:t>
      </w:r>
    </w:p>
    <w:p w14:paraId="2E3692D6" w14:textId="399C626C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Вывести первые 20 строк с помощью метода head.</w:t>
      </w:r>
    </w:p>
    <w:p w14:paraId="7EABE7F1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Выполнить обзор данных - описать столбцы и вашу предметную область.</w:t>
      </w:r>
    </w:p>
    <w:p w14:paraId="23EDFE57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С помощью метода info оценить данные (есть ли пропуски, сколько всего строк, какие типы данных у столбцов).</w:t>
      </w:r>
    </w:p>
    <w:p w14:paraId="7C4317C2" w14:textId="628ECBE2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Применить describe. С помощью describe оценить числовые столбцы (если они есть).</w:t>
      </w:r>
    </w:p>
    <w:p w14:paraId="34F36A9C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Вывести на экран названия столбцов с помощью df.columns. Выявить проблемы с названиями, если они есть. При необходимости переименовать столбцы. Если проблемы не обнаружены также дать пояснения.</w:t>
      </w:r>
    </w:p>
    <w:p w14:paraId="794DA355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Проверить данные на наличие пропусков и устранить их, если они есть (пропуски необходимо либо удалить, либо заменить каким-то значением).</w:t>
      </w:r>
    </w:p>
    <w:p w14:paraId="327FEAB7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Проверьте данные на наличие явных и неявных дубликатов. Удалите дубликаты, если они есть.</w:t>
      </w:r>
    </w:p>
    <w:p w14:paraId="705C4B9D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Проверьте типы данных, при необходимости измените типы данных, чтобы они соответствовали действительности.</w:t>
      </w:r>
    </w:p>
    <w:p w14:paraId="1FCDBDC6" w14:textId="77777777" w:rsidR="002372F0" w:rsidRPr="002372F0" w:rsidRDefault="002372F0" w:rsidP="00955BD3">
      <w:pPr>
        <w:pStyle w:val="af6"/>
        <w:numPr>
          <w:ilvl w:val="0"/>
          <w:numId w:val="9"/>
        </w:numPr>
      </w:pPr>
      <w:r w:rsidRPr="002372F0">
        <w:t>Осуществите группировки и создайте сводные таблицы в соответствии с вариантом.</w:t>
      </w:r>
    </w:p>
    <w:p w14:paraId="530A8E11" w14:textId="25343DDE" w:rsidR="003B7E25" w:rsidRPr="002372F0" w:rsidRDefault="002372F0" w:rsidP="00955BD3">
      <w:pPr>
        <w:pStyle w:val="af6"/>
        <w:numPr>
          <w:ilvl w:val="0"/>
          <w:numId w:val="9"/>
        </w:numPr>
      </w:pPr>
      <w:r w:rsidRPr="002372F0">
        <w:t xml:space="preserve">Сделайте выводе по работе. </w:t>
      </w:r>
      <w:r w:rsidR="003B7E25" w:rsidRPr="002372F0">
        <w:br w:type="page"/>
      </w:r>
    </w:p>
    <w:p w14:paraId="5F6962C2" w14:textId="77777777" w:rsidR="00C15D95" w:rsidRPr="002372F0" w:rsidRDefault="00C15D95" w:rsidP="002372F0">
      <w:pPr>
        <w:ind w:firstLine="0"/>
        <w:jc w:val="center"/>
        <w:rPr>
          <w:b/>
          <w:szCs w:val="28"/>
        </w:rPr>
      </w:pPr>
      <w:r w:rsidRPr="002372F0">
        <w:rPr>
          <w:b/>
          <w:szCs w:val="28"/>
        </w:rPr>
        <w:lastRenderedPageBreak/>
        <w:t>Ход работы</w:t>
      </w:r>
    </w:p>
    <w:p w14:paraId="2EAF0F5C" w14:textId="4B926ADE" w:rsidR="003B7E25" w:rsidRPr="002372F0" w:rsidRDefault="003B7E25" w:rsidP="002372F0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2372F0" w:rsidRPr="002372F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Предметная область</w:t>
      </w:r>
    </w:p>
    <w:p w14:paraId="775C1318" w14:textId="59A1CA03" w:rsidR="002372F0" w:rsidRPr="002372F0" w:rsidRDefault="004169FC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Данный набор данных содержит информацию о фильмах, включая название, год выпуска, рейтинг, количество голосов, продолжительность, основной жанр и страну производства. Анализ этих данных позволяет исследовать тенденции в киноиндустрии, выявлять популярные жанры в разные годы, оценивать успешность фильмов на основе рейтингов и количества голосов, а также сравнивать характеристики фильмов в зависимости от страны производства. Такие данные могут быть полезны для кинокритиков, исследователей кино, стриминговых платформ для формирования рекомендаций и принятия решений о закупке контента, а также для широкой аудитории, интересующейся статистикой фильмов.</w:t>
      </w:r>
    </w:p>
    <w:p w14:paraId="402A9D03" w14:textId="0E97ACB2" w:rsidR="003B7E25" w:rsidRPr="002372F0" w:rsidRDefault="003B7E2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2372F0" w:rsidRPr="002372F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Набор данных</w:t>
      </w:r>
    </w:p>
    <w:p w14:paraId="3588FCC6" w14:textId="74F5348B" w:rsidR="003B7E25" w:rsidRPr="002372F0" w:rsidRDefault="002372F0" w:rsidP="00D4592B">
      <w:pPr>
        <w:pStyle w:val="a0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Согласно методическому пособию: </w:t>
      </w:r>
      <w:r w:rsidR="004169FC">
        <w:rPr>
          <w:rFonts w:ascii="Times New Roman" w:hAnsi="Times New Roman" w:cs="Times New Roman"/>
          <w:bCs/>
          <w:sz w:val="28"/>
          <w:szCs w:val="28"/>
        </w:rPr>
        <w:t>movies</w:t>
      </w: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Cs/>
          <w:sz w:val="28"/>
          <w:szCs w:val="28"/>
        </w:rPr>
        <w:t>csv</w:t>
      </w:r>
    </w:p>
    <w:p w14:paraId="4F62A1E9" w14:textId="77777777" w:rsidR="002372F0" w:rsidRPr="002372F0" w:rsidRDefault="002372F0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FEE727" w14:textId="237E9A9A" w:rsidR="003B7E25" w:rsidRPr="002372F0" w:rsidRDefault="003B7E2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2372F0" w:rsidRPr="002372F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Атрибуты</w:t>
      </w:r>
    </w:p>
    <w:p w14:paraId="3737D194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bookmarkStart w:id="0" w:name="Xa365b9805bc4635ec28dc222c7d8d8120c56b6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title — Название фильма</w:t>
      </w:r>
    </w:p>
    <w:p w14:paraId="736FF9FF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r w:rsidRPr="004169FC">
        <w:rPr>
          <w:rStyle w:val="VerbatimChar"/>
          <w:rFonts w:ascii="Times New Roman" w:eastAsia="Cambria" w:hAnsi="Times New Roman"/>
          <w:sz w:val="28"/>
          <w:szCs w:val="28"/>
        </w:rPr>
        <w:t>release_year — Год выхода фильма</w:t>
      </w:r>
    </w:p>
    <w:p w14:paraId="29D6A6AC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r w:rsidRPr="004169FC">
        <w:rPr>
          <w:rStyle w:val="VerbatimChar"/>
          <w:rFonts w:ascii="Times New Roman" w:eastAsia="Cambria" w:hAnsi="Times New Roman"/>
          <w:sz w:val="28"/>
          <w:szCs w:val="28"/>
        </w:rPr>
        <w:t>score — Рейтинг фильма</w:t>
      </w:r>
    </w:p>
    <w:p w14:paraId="2AC4D1DA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r w:rsidRPr="004169FC">
        <w:rPr>
          <w:rStyle w:val="VerbatimChar"/>
          <w:rFonts w:ascii="Times New Roman" w:eastAsia="Cambria" w:hAnsi="Times New Roman"/>
          <w:sz w:val="28"/>
          <w:szCs w:val="28"/>
        </w:rPr>
        <w:t>number_of_votes — Количество голосов за фильм</w:t>
      </w:r>
    </w:p>
    <w:p w14:paraId="5BB368F7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r w:rsidRPr="004169FC">
        <w:rPr>
          <w:rStyle w:val="VerbatimChar"/>
          <w:rFonts w:ascii="Times New Roman" w:eastAsia="Cambria" w:hAnsi="Times New Roman"/>
          <w:sz w:val="28"/>
          <w:szCs w:val="28"/>
        </w:rPr>
        <w:t>duration — Продолжительность фильма в минутах</w:t>
      </w:r>
    </w:p>
    <w:p w14:paraId="0CCEC498" w14:textId="77777777" w:rsidR="004169FC" w:rsidRPr="004169FC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r w:rsidRPr="004169FC">
        <w:rPr>
          <w:rStyle w:val="VerbatimChar"/>
          <w:rFonts w:ascii="Times New Roman" w:eastAsia="Cambria" w:hAnsi="Times New Roman"/>
          <w:sz w:val="28"/>
          <w:szCs w:val="28"/>
        </w:rPr>
        <w:t>main_genre — Основной жанр фильма</w:t>
      </w:r>
    </w:p>
    <w:p w14:paraId="666AAB05" w14:textId="7358AE2B" w:rsidR="002372F0" w:rsidRPr="002372F0" w:rsidRDefault="004169FC" w:rsidP="00955BD3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b/>
          <w:sz w:val="28"/>
          <w:szCs w:val="28"/>
        </w:rPr>
      </w:pPr>
      <w:r w:rsidRPr="004169FC">
        <w:rPr>
          <w:rStyle w:val="VerbatimChar"/>
          <w:rFonts w:ascii="Times New Roman" w:eastAsia="Cambria" w:hAnsi="Times New Roman"/>
          <w:sz w:val="28"/>
          <w:szCs w:val="28"/>
        </w:rPr>
        <w:t>main_production — Основная страна производства фильма</w:t>
      </w:r>
    </w:p>
    <w:p w14:paraId="761D1972" w14:textId="3D643B92" w:rsidR="003B7E25" w:rsidRPr="002372F0" w:rsidRDefault="003B7E25" w:rsidP="002372F0">
      <w:pPr>
        <w:rPr>
          <w:b/>
          <w:bCs/>
          <w:szCs w:val="28"/>
        </w:rPr>
      </w:pPr>
      <w:r w:rsidRPr="002372F0">
        <w:rPr>
          <w:b/>
          <w:szCs w:val="28"/>
        </w:rPr>
        <w:t>4</w:t>
      </w:r>
      <w:r w:rsidR="002372F0" w:rsidRPr="004169FC">
        <w:rPr>
          <w:b/>
          <w:szCs w:val="28"/>
        </w:rPr>
        <w:t>.</w:t>
      </w:r>
      <w:r w:rsidRPr="002372F0">
        <w:rPr>
          <w:b/>
          <w:szCs w:val="28"/>
        </w:rPr>
        <w:t xml:space="preserve"> Чтение файла (набора данных)</w:t>
      </w:r>
      <w:bookmarkEnd w:id="0"/>
    </w:p>
    <w:p w14:paraId="55661B7B" w14:textId="4071E4C5" w:rsidR="003B7E25" w:rsidRPr="002372F0" w:rsidRDefault="003B7E25" w:rsidP="00D4592B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Импорт библиотек, чтение файла с помощью 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</w:rPr>
        <w:t>pandas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(рис. 1).</w:t>
      </w:r>
    </w:p>
    <w:p w14:paraId="078E4E33" w14:textId="2A3601CD" w:rsidR="003B7E25" w:rsidRPr="002372F0" w:rsidRDefault="004169FC" w:rsidP="002372F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EFCDAA" wp14:editId="2EB1FBCE">
            <wp:extent cx="41148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1083" w14:textId="1E1CFDDF" w:rsidR="003B7E25" w:rsidRPr="002372F0" w:rsidRDefault="003B7E25" w:rsidP="002372F0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 xml:space="preserve">Рисунок 1 – Импорт библиотеки </w:t>
      </w:r>
      <w:r w:rsidRPr="002372F0">
        <w:rPr>
          <w:szCs w:val="28"/>
          <w:lang w:val="en-US"/>
        </w:rPr>
        <w:t>pandas</w:t>
      </w:r>
    </w:p>
    <w:p w14:paraId="2913E786" w14:textId="77777777" w:rsidR="003B7E25" w:rsidRPr="002372F0" w:rsidRDefault="003B7E2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EDC9B0" w14:textId="77777777" w:rsidR="002372F0" w:rsidRPr="002372F0" w:rsidRDefault="002372F0" w:rsidP="002372F0">
      <w:pPr>
        <w:rPr>
          <w:b/>
          <w:szCs w:val="28"/>
        </w:rPr>
      </w:pPr>
      <w:bookmarkStart w:id="1" w:name="X32796ac69acf930e2161865a52ad8afa9b19e7a"/>
    </w:p>
    <w:p w14:paraId="2ED7FAE3" w14:textId="763FF8BE" w:rsidR="003B7E25" w:rsidRPr="002372F0" w:rsidRDefault="003B7E25" w:rsidP="002372F0">
      <w:pPr>
        <w:rPr>
          <w:b/>
          <w:bCs/>
          <w:szCs w:val="28"/>
        </w:rPr>
      </w:pPr>
      <w:r w:rsidRPr="002372F0">
        <w:rPr>
          <w:b/>
          <w:szCs w:val="28"/>
        </w:rPr>
        <w:t>5</w:t>
      </w:r>
      <w:r w:rsidR="002372F0" w:rsidRPr="004169FC">
        <w:rPr>
          <w:b/>
          <w:szCs w:val="28"/>
        </w:rPr>
        <w:t>.</w:t>
      </w:r>
      <w:r w:rsidRPr="002372F0">
        <w:rPr>
          <w:b/>
          <w:szCs w:val="28"/>
        </w:rPr>
        <w:t xml:space="preserve"> Обзор данных</w:t>
      </w:r>
      <w:bookmarkEnd w:id="1"/>
    </w:p>
    <w:p w14:paraId="1F0FF65C" w14:textId="64D09411" w:rsidR="003B7E25" w:rsidRPr="002372F0" w:rsidRDefault="003B7E25" w:rsidP="00D4592B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5.1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 </w:t>
      </w:r>
      <w:r w:rsidRPr="002372F0">
        <w:rPr>
          <w:rStyle w:val="VerbatimChar"/>
          <w:rFonts w:ascii="Times New Roman" w:hAnsi="Times New Roman" w:cs="Times New Roman"/>
          <w:b/>
          <w:sz w:val="28"/>
          <w:szCs w:val="28"/>
        </w:rPr>
        <w:t>head</w:t>
      </w:r>
    </w:p>
    <w:p w14:paraId="67982007" w14:textId="5E9D55E3" w:rsidR="003B7E25" w:rsidRPr="002372F0" w:rsidRDefault="003B7E2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Вывод первых 20 строк с помощью метода 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</w:rPr>
        <w:t>head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(рис. 2).</w:t>
      </w:r>
    </w:p>
    <w:p w14:paraId="396CB711" w14:textId="0E17FBF7" w:rsidR="00976495" w:rsidRPr="002372F0" w:rsidRDefault="004169FC" w:rsidP="002372F0">
      <w:pPr>
        <w:pStyle w:val="FirstParagraph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29D92B" wp14:editId="0037DD09">
            <wp:extent cx="5539918" cy="40843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711" cy="40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15B6" w14:textId="06168001" w:rsidR="00976495" w:rsidRPr="002372F0" w:rsidRDefault="00976495" w:rsidP="002372F0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 xml:space="preserve">Рисунок 2 – Метод </w:t>
      </w:r>
      <w:r w:rsidRPr="002372F0">
        <w:rPr>
          <w:szCs w:val="28"/>
          <w:lang w:val="en-US"/>
        </w:rPr>
        <w:t>head</w:t>
      </w:r>
    </w:p>
    <w:p w14:paraId="1B17E9F0" w14:textId="77777777" w:rsidR="00976495" w:rsidRPr="002372F0" w:rsidRDefault="0097649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A3562" w14:textId="53FAB766" w:rsidR="003B7E25" w:rsidRPr="002372F0" w:rsidRDefault="0097649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5.2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7E25" w:rsidRPr="002372F0">
        <w:rPr>
          <w:rStyle w:val="VerbatimChar"/>
          <w:rFonts w:ascii="Times New Roman" w:hAnsi="Times New Roman" w:cs="Times New Roman"/>
          <w:b/>
          <w:sz w:val="28"/>
          <w:szCs w:val="28"/>
        </w:rPr>
        <w:t>info</w:t>
      </w:r>
    </w:p>
    <w:p w14:paraId="0A31E22F" w14:textId="1F3AB51B" w:rsidR="00976495" w:rsidRPr="002372F0" w:rsidRDefault="0097649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sz w:val="28"/>
          <w:szCs w:val="28"/>
          <w:lang w:val="ru-RU"/>
        </w:rPr>
        <w:t xml:space="preserve">Оценка данных с помощью метода </w:t>
      </w:r>
      <w:r w:rsidRPr="002372F0">
        <w:rPr>
          <w:rFonts w:ascii="Times New Roman" w:hAnsi="Times New Roman" w:cs="Times New Roman"/>
          <w:sz w:val="28"/>
          <w:szCs w:val="28"/>
        </w:rPr>
        <w:t>info</w:t>
      </w:r>
      <w:r w:rsidRPr="002372F0">
        <w:rPr>
          <w:rFonts w:ascii="Times New Roman" w:hAnsi="Times New Roman" w:cs="Times New Roman"/>
          <w:sz w:val="28"/>
          <w:szCs w:val="28"/>
          <w:lang w:val="ru-RU"/>
        </w:rPr>
        <w:t xml:space="preserve"> (рис. 3).</w:t>
      </w:r>
    </w:p>
    <w:p w14:paraId="2A42853B" w14:textId="4DF82321" w:rsidR="00976495" w:rsidRPr="002372F0" w:rsidRDefault="004169FC" w:rsidP="002372F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689616" wp14:editId="1B5D84AC">
            <wp:extent cx="3882359" cy="3370218"/>
            <wp:effectExtent l="0" t="0" r="444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373" cy="33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2B6" w14:textId="6DB77DFC" w:rsidR="002372F0" w:rsidRDefault="00976495" w:rsidP="004169FC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>Рисунок 3 – метод info</w:t>
      </w:r>
    </w:p>
    <w:p w14:paraId="60A6947B" w14:textId="77777777" w:rsidR="004169FC" w:rsidRPr="004169FC" w:rsidRDefault="004169FC" w:rsidP="004169FC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7F628619" w14:textId="4EAB947B" w:rsidR="00976495" w:rsidRPr="002372F0" w:rsidRDefault="0097649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5.3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етод </w:t>
      </w:r>
      <w:r w:rsidR="003B7E25" w:rsidRPr="002372F0">
        <w:rPr>
          <w:rStyle w:val="VerbatimChar"/>
          <w:rFonts w:ascii="Times New Roman" w:hAnsi="Times New Roman" w:cs="Times New Roman"/>
          <w:b/>
          <w:sz w:val="28"/>
          <w:szCs w:val="28"/>
        </w:rPr>
        <w:t>describe</w:t>
      </w:r>
    </w:p>
    <w:p w14:paraId="426F14C0" w14:textId="49622A2E" w:rsidR="00976495" w:rsidRPr="002372F0" w:rsidRDefault="0097649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Оценка данных с помощью метода 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</w:rPr>
        <w:t>describe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(рис. 4).</w:t>
      </w:r>
    </w:p>
    <w:p w14:paraId="28F56733" w14:textId="1FC2F817" w:rsidR="00976495" w:rsidRPr="002372F0" w:rsidRDefault="004169FC" w:rsidP="002372F0">
      <w:pPr>
        <w:pStyle w:val="FirstParagraph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B43FA2" wp14:editId="51E128D1">
            <wp:extent cx="3932535" cy="300445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082" cy="30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97E" w14:textId="54014AFB" w:rsidR="00976495" w:rsidRPr="002372F0" w:rsidRDefault="00976495" w:rsidP="002372F0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 xml:space="preserve">Рисунок 4 – </w:t>
      </w:r>
      <w:r w:rsidRPr="002372F0">
        <w:rPr>
          <w:bCs/>
          <w:szCs w:val="28"/>
        </w:rPr>
        <w:t xml:space="preserve">метод </w:t>
      </w:r>
      <w:r w:rsidRPr="002372F0">
        <w:rPr>
          <w:rStyle w:val="VerbatimChar"/>
          <w:rFonts w:ascii="Times New Roman" w:hAnsi="Times New Roman"/>
          <w:bCs/>
          <w:sz w:val="28"/>
          <w:szCs w:val="28"/>
        </w:rPr>
        <w:t>describe</w:t>
      </w:r>
    </w:p>
    <w:p w14:paraId="50A65114" w14:textId="77777777" w:rsidR="00976495" w:rsidRPr="002372F0" w:rsidRDefault="00976495" w:rsidP="00D4592B">
      <w:pPr>
        <w:widowControl w:val="0"/>
        <w:autoSpaceDE w:val="0"/>
        <w:autoSpaceDN w:val="0"/>
        <w:adjustRightInd w:val="0"/>
        <w:rPr>
          <w:szCs w:val="28"/>
        </w:rPr>
      </w:pPr>
    </w:p>
    <w:p w14:paraId="14A61DA6" w14:textId="757D2D82" w:rsidR="004169FC" w:rsidRPr="004169FC" w:rsidRDefault="004169FC" w:rsidP="00955BD3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Данный н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абор данных содержит информацию о 389 фильмах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Типы</w:t>
      </w:r>
      <w:r w:rsidRPr="00955B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данных</w:t>
      </w:r>
      <w:r w:rsidRPr="00955BD3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43CC2938" w14:textId="77777777" w:rsidR="004169FC" w:rsidRPr="00955BD3" w:rsidRDefault="004169FC" w:rsidP="00955BD3">
      <w:pPr>
        <w:pStyle w:val="FirstParagraph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5620DD" w14:textId="77777777" w:rsidR="004169FC" w:rsidRPr="004169FC" w:rsidRDefault="004169FC" w:rsidP="00955BD3">
      <w:pPr>
        <w:pStyle w:val="Fir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Числовые</w:t>
      </w:r>
      <w:r w:rsidRPr="004169FC">
        <w:rPr>
          <w:rFonts w:ascii="Times New Roman" w:hAnsi="Times New Roman" w:cs="Times New Roman"/>
          <w:bCs/>
          <w:sz w:val="28"/>
          <w:szCs w:val="28"/>
        </w:rPr>
        <w:t>: release_year, score, number_of_votes, duration.</w:t>
      </w:r>
    </w:p>
    <w:p w14:paraId="46AF6B4E" w14:textId="77777777" w:rsidR="004169FC" w:rsidRPr="004169FC" w:rsidRDefault="004169FC" w:rsidP="00955BD3">
      <w:pPr>
        <w:pStyle w:val="Fir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Категориальные</w:t>
      </w:r>
      <w:r w:rsidRPr="004169FC">
        <w:rPr>
          <w:rFonts w:ascii="Times New Roman" w:hAnsi="Times New Roman" w:cs="Times New Roman"/>
          <w:bCs/>
          <w:sz w:val="28"/>
          <w:szCs w:val="28"/>
        </w:rPr>
        <w:t>/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Строковые</w:t>
      </w:r>
      <w:r w:rsidRPr="004169FC">
        <w:rPr>
          <w:rFonts w:ascii="Times New Roman" w:hAnsi="Times New Roman" w:cs="Times New Roman"/>
          <w:bCs/>
          <w:sz w:val="28"/>
          <w:szCs w:val="28"/>
        </w:rPr>
        <w:t>: title, main_genre, main_production.</w:t>
      </w:r>
    </w:p>
    <w:p w14:paraId="071EDDEB" w14:textId="6CA31026" w:rsidR="007F4690" w:rsidRPr="004169FC" w:rsidRDefault="004169FC" w:rsidP="00955BD3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Пропуски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обнаружены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столбцах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</w:rPr>
        <w:t>title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169FC">
        <w:rPr>
          <w:rFonts w:ascii="Times New Roman" w:hAnsi="Times New Roman" w:cs="Times New Roman"/>
          <w:bCs/>
          <w:sz w:val="28"/>
          <w:szCs w:val="28"/>
        </w:rPr>
        <w:t>release</w:t>
      </w:r>
      <w:r w:rsidRPr="00330787">
        <w:rPr>
          <w:rFonts w:ascii="Times New Roman" w:hAnsi="Times New Roman" w:cs="Times New Roman"/>
          <w:bCs/>
          <w:sz w:val="28"/>
          <w:szCs w:val="28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year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169FC">
        <w:rPr>
          <w:rFonts w:ascii="Times New Roman" w:hAnsi="Times New Roman" w:cs="Times New Roman"/>
          <w:bCs/>
          <w:sz w:val="28"/>
          <w:szCs w:val="28"/>
        </w:rPr>
        <w:t>score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169FC">
        <w:rPr>
          <w:rFonts w:ascii="Times New Roman" w:hAnsi="Times New Roman" w:cs="Times New Roman"/>
          <w:bCs/>
          <w:sz w:val="28"/>
          <w:szCs w:val="28"/>
        </w:rPr>
        <w:t>number</w:t>
      </w:r>
      <w:r w:rsidRPr="00330787">
        <w:rPr>
          <w:rFonts w:ascii="Times New Roman" w:hAnsi="Times New Roman" w:cs="Times New Roman"/>
          <w:bCs/>
          <w:sz w:val="28"/>
          <w:szCs w:val="28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of</w:t>
      </w:r>
      <w:r w:rsidRPr="00330787">
        <w:rPr>
          <w:rFonts w:ascii="Times New Roman" w:hAnsi="Times New Roman" w:cs="Times New Roman"/>
          <w:bCs/>
          <w:sz w:val="28"/>
          <w:szCs w:val="28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votes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</w:rPr>
        <w:t>main</w:t>
      </w:r>
      <w:r w:rsidRPr="00330787">
        <w:rPr>
          <w:rFonts w:ascii="Times New Roman" w:hAnsi="Times New Roman" w:cs="Times New Roman"/>
          <w:bCs/>
          <w:sz w:val="28"/>
          <w:szCs w:val="28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production</w:t>
      </w:r>
      <w:r w:rsidRPr="0033078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Количество пропусков незначительно по сравнению с общим количеством записей (389).</w:t>
      </w:r>
    </w:p>
    <w:p w14:paraId="05CEF195" w14:textId="07EA1993" w:rsidR="003B7E25" w:rsidRPr="007F4690" w:rsidRDefault="001A3E78" w:rsidP="007F4690">
      <w:pPr>
        <w:pStyle w:val="FirstParagraph"/>
        <w:spacing w:before="0"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>.4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Оценка названий столбцов</w:t>
      </w:r>
    </w:p>
    <w:p w14:paraId="7918DDCA" w14:textId="08031553" w:rsidR="001A3E78" w:rsidRPr="002372F0" w:rsidRDefault="007F4690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Были выведены на экран названия столбцов. Серьезных проблем в названиях столбцов нет.</w:t>
      </w:r>
      <w:r w:rsidR="001A3E78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(рис. 5).</w:t>
      </w:r>
    </w:p>
    <w:p w14:paraId="4A351C03" w14:textId="144D188F" w:rsidR="001A3E78" w:rsidRPr="002372F0" w:rsidRDefault="004169FC" w:rsidP="007F469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B3E928" wp14:editId="4D04A11C">
            <wp:extent cx="5648325" cy="1609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FD61" w14:textId="15E706E2" w:rsidR="001A3E78" w:rsidRPr="007F4690" w:rsidRDefault="001A3E78" w:rsidP="007F4690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t xml:space="preserve">Рисунок 5 – </w:t>
      </w:r>
      <w:r w:rsidRPr="002372F0">
        <w:rPr>
          <w:bCs/>
          <w:szCs w:val="28"/>
        </w:rPr>
        <w:t>Оценка названий столбцов</w:t>
      </w:r>
    </w:p>
    <w:p w14:paraId="08B3C5AB" w14:textId="1497862A" w:rsidR="003B7E25" w:rsidRPr="007F4690" w:rsidRDefault="001A3E78" w:rsidP="00955BD3">
      <w:pPr>
        <w:rPr>
          <w:b/>
          <w:bCs/>
          <w:szCs w:val="28"/>
        </w:rPr>
      </w:pPr>
      <w:bookmarkStart w:id="2" w:name="X7a1a6050847a04cd82f1c5b92399fff64601e87"/>
      <w:r w:rsidRPr="007F4690">
        <w:rPr>
          <w:b/>
          <w:szCs w:val="28"/>
        </w:rPr>
        <w:t>6</w:t>
      </w:r>
      <w:r w:rsidR="007F4690">
        <w:rPr>
          <w:b/>
          <w:szCs w:val="28"/>
        </w:rPr>
        <w:t>.</w:t>
      </w:r>
      <w:r w:rsidRPr="007F4690">
        <w:rPr>
          <w:b/>
          <w:szCs w:val="28"/>
        </w:rPr>
        <w:t xml:space="preserve"> </w:t>
      </w:r>
      <w:r w:rsidR="003B7E25" w:rsidRPr="007F4690">
        <w:rPr>
          <w:b/>
          <w:szCs w:val="28"/>
        </w:rPr>
        <w:t>Проверка пропусков</w:t>
      </w:r>
      <w:bookmarkEnd w:id="2"/>
    </w:p>
    <w:p w14:paraId="1AAF2C94" w14:textId="417DAC24" w:rsidR="00955BD3" w:rsidRPr="00955BD3" w:rsidRDefault="00955BD3" w:rsidP="00955BD3">
      <w:pPr>
        <w:pStyle w:val="af6"/>
      </w:pPr>
      <w:r w:rsidRPr="00955BD3">
        <w:t>Были удалены все записи с пропущенными значениями, тк в основном они были категориальные, а также их было не так много, соответственно на анализ они  не повлиют.</w:t>
      </w:r>
    </w:p>
    <w:p w14:paraId="5764A989" w14:textId="4D4DF6CB" w:rsidR="007F4690" w:rsidRPr="00955BD3" w:rsidRDefault="00955BD3" w:rsidP="00955BD3">
      <w:pPr>
        <w:pStyle w:val="af6"/>
      </w:pPr>
      <w:r w:rsidRPr="00955BD3">
        <w:t>Также можно было заполнить пропуски медианным значением или модой у категориальных признаков.</w:t>
      </w:r>
    </w:p>
    <w:p w14:paraId="049FCEDE" w14:textId="544FE446" w:rsidR="001A3E78" w:rsidRPr="002372F0" w:rsidRDefault="004169FC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F54340" wp14:editId="4381018E">
            <wp:extent cx="3670724" cy="3587932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963" cy="35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755" w14:textId="772B3D2D" w:rsidR="001A3E78" w:rsidRPr="002372F0" w:rsidRDefault="001A3E78" w:rsidP="00955BD3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 xml:space="preserve">Рисунок 6 – </w:t>
      </w:r>
      <w:r w:rsidRPr="002372F0">
        <w:rPr>
          <w:bCs/>
          <w:szCs w:val="28"/>
        </w:rPr>
        <w:t>Проверка пропусков</w:t>
      </w:r>
    </w:p>
    <w:p w14:paraId="77BF39AA" w14:textId="77777777" w:rsidR="001A3E78" w:rsidRPr="002372F0" w:rsidRDefault="001A3E78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14D90D6" w14:textId="1C43CEBD" w:rsidR="003B7E25" w:rsidRPr="007F4690" w:rsidRDefault="001A3E78" w:rsidP="00955BD3">
      <w:pPr>
        <w:rPr>
          <w:b/>
          <w:bCs/>
          <w:szCs w:val="28"/>
        </w:rPr>
      </w:pPr>
      <w:bookmarkStart w:id="3" w:name="X295420543dc3f80b4ef6db28812923a012da62c"/>
      <w:r w:rsidRPr="007F4690">
        <w:rPr>
          <w:b/>
          <w:szCs w:val="28"/>
        </w:rPr>
        <w:t>7</w:t>
      </w:r>
      <w:r w:rsidR="007F4690" w:rsidRPr="007F4690">
        <w:rPr>
          <w:b/>
          <w:bCs/>
          <w:szCs w:val="28"/>
        </w:rPr>
        <w:t>.</w:t>
      </w:r>
      <w:r w:rsidRPr="007F4690">
        <w:rPr>
          <w:b/>
          <w:szCs w:val="28"/>
        </w:rPr>
        <w:t xml:space="preserve"> </w:t>
      </w:r>
      <w:r w:rsidR="003B7E25" w:rsidRPr="007F4690">
        <w:rPr>
          <w:b/>
          <w:szCs w:val="28"/>
        </w:rPr>
        <w:t>Проверка дубликатов</w:t>
      </w:r>
      <w:bookmarkEnd w:id="3"/>
    </w:p>
    <w:p w14:paraId="2B4F8A4E" w14:textId="19FB1B28" w:rsidR="007F4690" w:rsidRPr="00330787" w:rsidRDefault="001A3E78" w:rsidP="00955BD3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bookmarkStart w:id="4" w:name="проверка-явных-дубликатов"/>
      <w:r w:rsidRPr="007F4690">
        <w:rPr>
          <w:b/>
          <w:szCs w:val="28"/>
        </w:rPr>
        <w:t>7.1</w:t>
      </w:r>
      <w:r w:rsidR="007F4690" w:rsidRPr="007F4690">
        <w:rPr>
          <w:b/>
          <w:bCs/>
          <w:i/>
          <w:szCs w:val="28"/>
        </w:rPr>
        <w:t>.</w:t>
      </w:r>
      <w:r w:rsidRPr="007F4690">
        <w:rPr>
          <w:b/>
          <w:szCs w:val="28"/>
        </w:rPr>
        <w:t xml:space="preserve"> П</w:t>
      </w:r>
      <w:r w:rsidR="003B7E25" w:rsidRPr="007F4690">
        <w:rPr>
          <w:b/>
          <w:szCs w:val="28"/>
        </w:rPr>
        <w:t>роверка явных дубликатов</w:t>
      </w:r>
      <w:bookmarkEnd w:id="4"/>
    </w:p>
    <w:p w14:paraId="4815DFAD" w14:textId="3AADF679" w:rsidR="001A3E78" w:rsidRPr="00933D48" w:rsidRDefault="007F4690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Команда 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print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df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duplicated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().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sum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()) выводит на экран количество строк-дубликатов</w:t>
      </w:r>
      <w:r w:rsidR="001A3E78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933D48" w:rsidRPr="00933D48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33D48">
        <w:rPr>
          <w:rFonts w:ascii="Times New Roman" w:hAnsi="Times New Roman" w:cs="Times New Roman"/>
          <w:bCs/>
          <w:sz w:val="28"/>
          <w:szCs w:val="28"/>
          <w:lang w:val="ru-RU"/>
        </w:rPr>
        <w:t>рисунок 7</w:t>
      </w:r>
      <w:r w:rsidR="00933D48" w:rsidRPr="00933D4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933D48">
        <w:rPr>
          <w:rFonts w:ascii="Times New Roman" w:hAnsi="Times New Roman" w:cs="Times New Roman"/>
          <w:bCs/>
          <w:sz w:val="28"/>
          <w:szCs w:val="28"/>
          <w:lang w:val="ru-RU"/>
        </w:rPr>
        <w:t>. Было обнаружено 2 дубликата и дальше они были удалены.</w:t>
      </w:r>
    </w:p>
    <w:p w14:paraId="510724C2" w14:textId="74B0BD68" w:rsidR="001A3E78" w:rsidRPr="002372F0" w:rsidRDefault="00933D48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5F24E9" wp14:editId="3D08D383">
            <wp:extent cx="4268617" cy="234260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578" cy="23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45D" w14:textId="726965ED" w:rsidR="00EB4B4F" w:rsidRPr="002372F0" w:rsidRDefault="00EB4B4F" w:rsidP="00955BD3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>Рисунок 7 – Проверка явных дубликатов</w:t>
      </w:r>
    </w:p>
    <w:p w14:paraId="4B973376" w14:textId="77777777" w:rsidR="00EB4B4F" w:rsidRPr="002372F0" w:rsidRDefault="00EB4B4F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A66C03" w14:textId="6D41DE7B" w:rsidR="003B7E25" w:rsidRPr="002372F0" w:rsidRDefault="00EB4B4F" w:rsidP="00955BD3">
      <w:pPr>
        <w:rPr>
          <w:b/>
          <w:bCs/>
          <w:i/>
          <w:szCs w:val="28"/>
        </w:rPr>
      </w:pPr>
      <w:bookmarkStart w:id="5" w:name="проверка-неявных-дубликатов"/>
      <w:r w:rsidRPr="002372F0">
        <w:rPr>
          <w:b/>
          <w:szCs w:val="28"/>
        </w:rPr>
        <w:t>7.2</w:t>
      </w:r>
      <w:r w:rsidR="007F4690">
        <w:rPr>
          <w:b/>
          <w:szCs w:val="28"/>
        </w:rPr>
        <w:t>.</w:t>
      </w:r>
      <w:r w:rsidRPr="002372F0">
        <w:rPr>
          <w:b/>
          <w:szCs w:val="28"/>
        </w:rPr>
        <w:t xml:space="preserve"> </w:t>
      </w:r>
      <w:r w:rsidR="003B7E25" w:rsidRPr="002372F0">
        <w:rPr>
          <w:b/>
          <w:szCs w:val="28"/>
        </w:rPr>
        <w:t>Проверка неявных дубликатов</w:t>
      </w:r>
      <w:bookmarkEnd w:id="5"/>
    </w:p>
    <w:p w14:paraId="547E316E" w14:textId="77777777" w:rsidR="007F4690" w:rsidRDefault="00EB4B4F" w:rsidP="00955BD3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Была сделана проверка явных дубликатов (рис. 8). </w:t>
      </w:r>
    </w:p>
    <w:p w14:paraId="4AD32B69" w14:textId="6318F94E" w:rsidR="007F4690" w:rsidRPr="007F4690" w:rsidRDefault="007F4690" w:rsidP="00955BD3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В данных был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обнаружены неявные дубликаты:</w:t>
      </w:r>
    </w:p>
    <w:p w14:paraId="223543D2" w14:textId="651CA569" w:rsidR="007F4690" w:rsidRPr="007F4690" w:rsidRDefault="00933D48" w:rsidP="00955BD3">
      <w:pPr>
        <w:pStyle w:val="FirstParagraph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COMEDY</w:t>
      </w:r>
      <w:r w:rsidR="007F46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4690" w:rsidRPr="007F4690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7F4690"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дублируется</w:t>
      </w:r>
      <w:r w:rsidR="007F4690" w:rsidRPr="007F46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comedy</w:t>
      </w:r>
      <w:r w:rsidR="007F4690" w:rsidRPr="007F4690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779F9C" w14:textId="3643370B" w:rsidR="007F4690" w:rsidRPr="007F4690" w:rsidRDefault="00933D48" w:rsidP="00955BD3">
      <w:pPr>
        <w:pStyle w:val="FirstParagraph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drama</w:t>
      </w:r>
      <w:r w:rsidR="007F4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="007F4690" w:rsidRPr="007F4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дублируется </w:t>
      </w:r>
      <w:r>
        <w:rPr>
          <w:rFonts w:ascii="Times New Roman" w:hAnsi="Times New Roman" w:cs="Times New Roman"/>
          <w:bCs/>
          <w:sz w:val="28"/>
          <w:szCs w:val="28"/>
        </w:rPr>
        <w:t>dramaa</w:t>
      </w:r>
      <w:r w:rsidR="007F469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8331916" w14:textId="77777777" w:rsidR="007F4690" w:rsidRPr="007F4690" w:rsidRDefault="007F4690" w:rsidP="00955BD3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Эти проблемы нужно исправить на этапе предобработки, чтобы анализ был корректным.</w:t>
      </w:r>
    </w:p>
    <w:p w14:paraId="4ADECB81" w14:textId="1B562CBF" w:rsidR="00EB4B4F" w:rsidRPr="002372F0" w:rsidRDefault="007F4690" w:rsidP="00955BD3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Все неявные дубликаты устранены. Данные приведены к корректному виду, теперь с ними можно уверенно работать дальше: строить группировки, сводные таблицы и анализировать</w:t>
      </w:r>
      <w:r w:rsidR="00EB4B4F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B9AE9A4" w14:textId="55E413C1" w:rsidR="00EB4B4F" w:rsidRPr="002372F0" w:rsidRDefault="00933D48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D6A889" wp14:editId="66390F22">
            <wp:extent cx="3908453" cy="4528458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451" cy="453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5C0E" w14:textId="4A9ACC63" w:rsidR="00EB4B4F" w:rsidRDefault="00EB4B4F" w:rsidP="00955BD3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>Рисунок 8 – Проверка неявных дубликатов</w:t>
      </w:r>
    </w:p>
    <w:p w14:paraId="2F9FD373" w14:textId="77777777" w:rsidR="007F4690" w:rsidRPr="002372F0" w:rsidRDefault="007F4690" w:rsidP="00955BD3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</w:p>
    <w:p w14:paraId="5FEE6525" w14:textId="5F4D1C48" w:rsidR="00EB4B4F" w:rsidRPr="007F4690" w:rsidRDefault="00EB4B4F" w:rsidP="00955BD3">
      <w:pPr>
        <w:rPr>
          <w:b/>
          <w:bCs/>
          <w:szCs w:val="28"/>
        </w:rPr>
      </w:pPr>
      <w:bookmarkStart w:id="6" w:name="X12fe16a25f11425f00d6407cb060090ffa97503"/>
      <w:r w:rsidRPr="007F4690">
        <w:rPr>
          <w:b/>
          <w:szCs w:val="28"/>
        </w:rPr>
        <w:t>8</w:t>
      </w:r>
      <w:r w:rsidR="007F4690" w:rsidRPr="007F4690">
        <w:rPr>
          <w:b/>
          <w:bCs/>
          <w:szCs w:val="28"/>
        </w:rPr>
        <w:t>.</w:t>
      </w:r>
      <w:r w:rsidR="003B7E25" w:rsidRPr="007F4690">
        <w:rPr>
          <w:b/>
          <w:szCs w:val="28"/>
        </w:rPr>
        <w:t xml:space="preserve"> Прове</w:t>
      </w:r>
      <w:r w:rsidR="007F4690" w:rsidRPr="007F4690">
        <w:rPr>
          <w:b/>
          <w:bCs/>
          <w:szCs w:val="28"/>
        </w:rPr>
        <w:t>р</w:t>
      </w:r>
      <w:r w:rsidR="003B7E25" w:rsidRPr="007F4690">
        <w:rPr>
          <w:b/>
          <w:szCs w:val="28"/>
        </w:rPr>
        <w:t>ка типов данных</w:t>
      </w:r>
      <w:bookmarkEnd w:id="6"/>
    </w:p>
    <w:p w14:paraId="6AA330FA" w14:textId="3ED3AE33" w:rsidR="00EB4B4F" w:rsidRPr="002372F0" w:rsidRDefault="007F4690" w:rsidP="00955BD3">
      <w:pPr>
        <w:rPr>
          <w:b/>
          <w:bCs/>
          <w:szCs w:val="28"/>
        </w:rPr>
      </w:pPr>
      <w:r w:rsidRPr="007F4690">
        <w:rPr>
          <w:bCs/>
          <w:szCs w:val="28"/>
        </w:rPr>
        <w:t xml:space="preserve">Были </w:t>
      </w:r>
      <w:r w:rsidR="00EB4B4F" w:rsidRPr="007F4690">
        <w:rPr>
          <w:szCs w:val="28"/>
        </w:rPr>
        <w:t xml:space="preserve">проверены </w:t>
      </w:r>
      <w:r w:rsidRPr="007F4690">
        <w:rPr>
          <w:bCs/>
          <w:szCs w:val="28"/>
        </w:rPr>
        <w:t>типы данных</w:t>
      </w:r>
      <w:r>
        <w:rPr>
          <w:b/>
          <w:bCs/>
          <w:szCs w:val="28"/>
        </w:rPr>
        <w:t xml:space="preserve"> </w:t>
      </w:r>
      <w:r w:rsidR="00EB4B4F" w:rsidRPr="002372F0">
        <w:rPr>
          <w:szCs w:val="28"/>
        </w:rPr>
        <w:t>(рис. 9):</w:t>
      </w:r>
    </w:p>
    <w:p w14:paraId="5E1D24CE" w14:textId="7898E912" w:rsidR="00EB4B4F" w:rsidRPr="002372F0" w:rsidRDefault="00933D48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D325964" wp14:editId="48A7E948">
            <wp:extent cx="3919225" cy="5068389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1192" cy="50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A4F6" w14:textId="09410CAB" w:rsidR="00EB4B4F" w:rsidRPr="007F4690" w:rsidRDefault="00EB4B4F" w:rsidP="00955BD3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t>Рисунок 9 – Проверка типов данных</w:t>
      </w:r>
    </w:p>
    <w:p w14:paraId="5E1773A8" w14:textId="35D528BE" w:rsidR="00E02947" w:rsidRPr="00933D48" w:rsidRDefault="00933D48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Были изменены типы данных для параметров - 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release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year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number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of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votes</w:t>
      </w:r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, тк они представляют 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целочисленные значения</w:t>
      </w:r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1A0AF3C" w14:textId="1DE0873E" w:rsidR="003B7E25" w:rsidRPr="00E02947" w:rsidRDefault="00EB4B4F" w:rsidP="00955BD3">
      <w:pPr>
        <w:rPr>
          <w:b/>
          <w:bCs/>
          <w:szCs w:val="28"/>
        </w:rPr>
      </w:pPr>
      <w:bookmarkStart w:id="7" w:name="X4d41ff6ef6451976b00e404d0fc4d26b45f2752"/>
      <w:r w:rsidRPr="00E02947">
        <w:rPr>
          <w:b/>
          <w:szCs w:val="28"/>
        </w:rPr>
        <w:t>9</w:t>
      </w:r>
      <w:r w:rsidR="003B7E25" w:rsidRPr="00E02947">
        <w:rPr>
          <w:b/>
          <w:szCs w:val="28"/>
        </w:rPr>
        <w:t xml:space="preserve"> Группировка данных</w:t>
      </w:r>
      <w:bookmarkEnd w:id="7"/>
    </w:p>
    <w:p w14:paraId="0C6F42ED" w14:textId="667CC3AB" w:rsidR="003B7E25" w:rsidRPr="00E02947" w:rsidRDefault="00EB4B4F" w:rsidP="00955BD3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bookmarkStart w:id="8" w:name="задание-1"/>
      <w:r w:rsidRPr="00E02947">
        <w:rPr>
          <w:b/>
          <w:szCs w:val="28"/>
        </w:rPr>
        <w:t>9.1</w:t>
      </w:r>
      <w:r w:rsidR="00E02947">
        <w:rPr>
          <w:b/>
          <w:szCs w:val="28"/>
        </w:rPr>
        <w:t>.</w:t>
      </w:r>
      <w:r w:rsidRPr="00E02947">
        <w:rPr>
          <w:b/>
          <w:szCs w:val="28"/>
        </w:rPr>
        <w:t xml:space="preserve"> </w:t>
      </w:r>
      <w:r w:rsidR="003B7E25" w:rsidRPr="00E02947">
        <w:rPr>
          <w:b/>
          <w:szCs w:val="28"/>
        </w:rPr>
        <w:t>Задание 1</w:t>
      </w:r>
      <w:bookmarkEnd w:id="8"/>
    </w:p>
    <w:p w14:paraId="011ECE14" w14:textId="77777777" w:rsidR="00933D48" w:rsidRPr="00933D48" w:rsidRDefault="00933D48" w:rsidP="00955BD3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Группировка - год выхода и количество фильмов каждого жанра</w:t>
      </w:r>
    </w:p>
    <w:p w14:paraId="2367456F" w14:textId="15103864" w:rsidR="003B7E25" w:rsidRPr="002372F0" w:rsidRDefault="00933D48" w:rsidP="00955BD3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(main_genre). </w:t>
      </w:r>
      <w:r w:rsidR="00EB4B4F"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(рис. 10).</w:t>
      </w:r>
    </w:p>
    <w:p w14:paraId="39B98DBA" w14:textId="2DC7E3A0" w:rsidR="00EB4B4F" w:rsidRPr="002372F0" w:rsidRDefault="00933D48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7431C9" wp14:editId="7A40A1BB">
            <wp:extent cx="4703808" cy="2573393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80" cy="25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D94D" w14:textId="2D5949A4" w:rsidR="00EB4B4F" w:rsidRPr="00E02947" w:rsidRDefault="00EB4B4F" w:rsidP="00955BD3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t>Рисунок 10 – Задание 1</w:t>
      </w:r>
    </w:p>
    <w:p w14:paraId="198877EB" w14:textId="2A3CA808" w:rsidR="001F6C59" w:rsidRPr="001F6C59" w:rsidRDefault="001F6C59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6C59">
        <w:rPr>
          <w:rFonts w:ascii="Times New Roman" w:hAnsi="Times New Roman" w:cs="Times New Roman"/>
          <w:bCs/>
          <w:sz w:val="28"/>
          <w:szCs w:val="28"/>
          <w:lang w:val="ru-RU"/>
        </w:rPr>
        <w:t>На основе результатов группировки по году выхода и жанру (genre_counts_by_year) можно увидеть распределение фильмов по жанрам в разные годы. Например, можно определить:</w:t>
      </w:r>
    </w:p>
    <w:p w14:paraId="236D1F41" w14:textId="3828A4D0" w:rsidR="001F6C59" w:rsidRPr="001F6C59" w:rsidRDefault="001F6C59" w:rsidP="00955BD3">
      <w:pPr>
        <w:pStyle w:val="af6"/>
        <w:numPr>
          <w:ilvl w:val="0"/>
          <w:numId w:val="15"/>
        </w:numPr>
      </w:pPr>
      <w:r w:rsidRPr="001F6C59">
        <w:t>Какие жанры были популярны в определенные годы.</w:t>
      </w:r>
    </w:p>
    <w:p w14:paraId="2C54D2E3" w14:textId="797B6313" w:rsidR="001F6C59" w:rsidRPr="001F6C59" w:rsidRDefault="001F6C59" w:rsidP="00955BD3">
      <w:pPr>
        <w:pStyle w:val="af6"/>
        <w:numPr>
          <w:ilvl w:val="0"/>
          <w:numId w:val="15"/>
        </w:numPr>
      </w:pPr>
      <w:r w:rsidRPr="001F6C59">
        <w:t>Как менялось количество фильмов определенного жанра с течением времени.</w:t>
      </w:r>
    </w:p>
    <w:p w14:paraId="087FEF00" w14:textId="5978A5E0" w:rsidR="001F6C59" w:rsidRPr="001F6C59" w:rsidRDefault="001F6C59" w:rsidP="00955BD3">
      <w:pPr>
        <w:pStyle w:val="af6"/>
        <w:numPr>
          <w:ilvl w:val="0"/>
          <w:numId w:val="15"/>
        </w:numPr>
      </w:pPr>
      <w:r w:rsidRPr="001F6C59">
        <w:t>В какие годы выходило больше всего фильмов в целом.</w:t>
      </w:r>
    </w:p>
    <w:p w14:paraId="2F807FA1" w14:textId="2F007B63" w:rsidR="00D4592B" w:rsidRPr="002372F0" w:rsidRDefault="001F6C59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6C59">
        <w:rPr>
          <w:rFonts w:ascii="Times New Roman" w:hAnsi="Times New Roman" w:cs="Times New Roman"/>
          <w:bCs/>
          <w:sz w:val="28"/>
          <w:szCs w:val="28"/>
          <w:lang w:val="ru-RU"/>
        </w:rPr>
        <w:t>Этот результат помогает понять тенденции в кинематографе с точки зрения жанров и их динамики по годам.</w:t>
      </w:r>
    </w:p>
    <w:p w14:paraId="4AD59C91" w14:textId="02776205" w:rsidR="003B7E25" w:rsidRPr="002372F0" w:rsidRDefault="00D4592B" w:rsidP="00955BD3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bookmarkStart w:id="9" w:name="задание-2"/>
      <w:r w:rsidRPr="002372F0">
        <w:rPr>
          <w:b/>
          <w:szCs w:val="28"/>
        </w:rPr>
        <w:t>9.2</w:t>
      </w:r>
      <w:r w:rsidR="00E02947">
        <w:rPr>
          <w:b/>
          <w:bCs/>
          <w:i/>
          <w:szCs w:val="28"/>
        </w:rPr>
        <w:t>.</w:t>
      </w:r>
      <w:r w:rsidRPr="002372F0">
        <w:rPr>
          <w:b/>
          <w:szCs w:val="28"/>
        </w:rPr>
        <w:t xml:space="preserve"> </w:t>
      </w:r>
      <w:r w:rsidR="003B7E25" w:rsidRPr="002372F0">
        <w:rPr>
          <w:b/>
          <w:szCs w:val="28"/>
        </w:rPr>
        <w:t>Задание 2</w:t>
      </w:r>
      <w:bookmarkEnd w:id="9"/>
    </w:p>
    <w:p w14:paraId="6327CF01" w14:textId="77777777" w:rsidR="001F6C59" w:rsidRPr="001F6C59" w:rsidRDefault="001F6C59" w:rsidP="00955BD3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Группировка - год выхода и количество фильмов каждого жанра</w:t>
      </w:r>
    </w:p>
    <w:p w14:paraId="7FE43D11" w14:textId="763C335F" w:rsidR="003B7E25" w:rsidRPr="002372F0" w:rsidRDefault="001F6C59" w:rsidP="00955BD3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(main_genre). Создать датафрейм. Переименовать столбец с количеством</w:t>
      </w:r>
      <w:r>
        <w:rPr>
          <w:rStyle w:val="VerbatimChar"/>
          <w:rFonts w:ascii="Times New Roman" w:hAnsi="Times New Roman"/>
          <w:bCs/>
          <w:sz w:val="28"/>
          <w:szCs w:val="28"/>
        </w:rPr>
        <w:t xml:space="preserve"> </w:t>
      </w:r>
      <w:r w:rsidRPr="001F6C59">
        <w:rPr>
          <w:rStyle w:val="VerbatimChar"/>
          <w:rFonts w:ascii="Times New Roman" w:hAnsi="Times New Roman"/>
          <w:bCs/>
          <w:sz w:val="28"/>
          <w:szCs w:val="28"/>
        </w:rPr>
        <w:t>в</w:t>
      </w:r>
      <w:r>
        <w:rPr>
          <w:rStyle w:val="VerbatimChar"/>
          <w:rFonts w:ascii="Times New Roman" w:hAnsi="Times New Roman"/>
          <w:bCs/>
          <w:sz w:val="28"/>
          <w:szCs w:val="28"/>
        </w:rPr>
        <w:t xml:space="preserve"> </w:t>
      </w:r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“сount”. Отсортировать по убыванию столбца “count”. </w:t>
      </w:r>
      <w:r w:rsidR="00D4592B" w:rsidRPr="002372F0">
        <w:rPr>
          <w:rStyle w:val="VerbatimChar"/>
          <w:rFonts w:ascii="Times New Roman" w:hAnsi="Times New Roman"/>
          <w:bCs/>
          <w:sz w:val="28"/>
          <w:szCs w:val="28"/>
        </w:rPr>
        <w:t>(рис. 12)</w:t>
      </w:r>
      <w:r w:rsidR="003B7E25" w:rsidRPr="002372F0">
        <w:rPr>
          <w:rStyle w:val="VerbatimChar"/>
          <w:rFonts w:ascii="Times New Roman" w:hAnsi="Times New Roman"/>
          <w:bCs/>
          <w:sz w:val="28"/>
          <w:szCs w:val="28"/>
        </w:rPr>
        <w:t>.</w:t>
      </w:r>
    </w:p>
    <w:p w14:paraId="2F3BFA78" w14:textId="00EFED10" w:rsidR="00D4592B" w:rsidRPr="002372F0" w:rsidRDefault="001F6C59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663D4E" wp14:editId="23987243">
            <wp:extent cx="3697756" cy="20056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539" cy="20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777" w14:textId="64B0772A" w:rsidR="00D4592B" w:rsidRPr="002372F0" w:rsidRDefault="00D4592B" w:rsidP="00955BD3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lastRenderedPageBreak/>
        <w:t>Рисунок 12 – Задание 2</w:t>
      </w:r>
    </w:p>
    <w:p w14:paraId="466111FB" w14:textId="66A60055" w:rsidR="001F6C59" w:rsidRPr="001F6C59" w:rsidRDefault="001F6C59" w:rsidP="00955BD3">
      <w:pPr>
        <w:rPr>
          <w:rFonts w:eastAsia="Cambria"/>
          <w:lang w:eastAsia="en-US"/>
        </w:rPr>
      </w:pPr>
      <w:bookmarkStart w:id="10" w:name="задание-3"/>
      <w:r w:rsidRPr="001F6C59">
        <w:rPr>
          <w:rFonts w:eastAsia="Cambria"/>
          <w:lang w:eastAsia="en-US"/>
        </w:rPr>
        <w:t>Результат этой группировки (genre_counts_by_year_sorted), отсортированный по убыванию количества фильмов, позволяет быстро увидеть наиболее "продуктивные" сочетания года выпуска и жанра. Можно определить:</w:t>
      </w:r>
    </w:p>
    <w:p w14:paraId="14FB926B" w14:textId="5A2ECDCD" w:rsidR="001F6C59" w:rsidRPr="001F6C59" w:rsidRDefault="001F6C59" w:rsidP="00955BD3">
      <w:pPr>
        <w:pStyle w:val="af6"/>
        <w:numPr>
          <w:ilvl w:val="0"/>
          <w:numId w:val="16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В какие годы и в каких жанрах было выпущено наибольшее количество фильмов.</w:t>
      </w:r>
    </w:p>
    <w:p w14:paraId="5B578F47" w14:textId="4157863C" w:rsidR="001F6C59" w:rsidRPr="001F6C59" w:rsidRDefault="001F6C59" w:rsidP="00955BD3">
      <w:pPr>
        <w:pStyle w:val="af6"/>
        <w:numPr>
          <w:ilvl w:val="0"/>
          <w:numId w:val="16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Наиболее популярные жанры в определенные периоды времени с точки зрения объема производства.</w:t>
      </w:r>
    </w:p>
    <w:p w14:paraId="49208011" w14:textId="77777777" w:rsidR="001F6C59" w:rsidRPr="001F6C59" w:rsidRDefault="001F6C59" w:rsidP="00955BD3">
      <w:p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Например, верхние строки отсортированной таблицы показывают, что в 2017 и 2019 годах жанр "drama" был наиболее представлен с 13 фильмами в каждом году.</w:t>
      </w:r>
    </w:p>
    <w:p w14:paraId="37B41DFA" w14:textId="0D20318D" w:rsidR="003B7E25" w:rsidRPr="002372F0" w:rsidRDefault="00D4592B" w:rsidP="00955BD3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r w:rsidRPr="002372F0">
        <w:rPr>
          <w:b/>
          <w:szCs w:val="28"/>
        </w:rPr>
        <w:t>9.3</w:t>
      </w:r>
      <w:r w:rsidR="00E02947">
        <w:rPr>
          <w:b/>
          <w:szCs w:val="28"/>
        </w:rPr>
        <w:t>.</w:t>
      </w:r>
      <w:r w:rsidRPr="002372F0">
        <w:rPr>
          <w:b/>
          <w:szCs w:val="28"/>
        </w:rPr>
        <w:t xml:space="preserve"> </w:t>
      </w:r>
      <w:r w:rsidR="003B7E25" w:rsidRPr="002372F0">
        <w:rPr>
          <w:b/>
          <w:szCs w:val="28"/>
        </w:rPr>
        <w:t>Задание 3</w:t>
      </w:r>
      <w:bookmarkEnd w:id="10"/>
    </w:p>
    <w:p w14:paraId="6CB60735" w14:textId="77777777" w:rsidR="001F6C59" w:rsidRPr="001F6C59" w:rsidRDefault="001F6C59" w:rsidP="00955BD3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Сводная таблица (pivot_table) - средний рейтинг (score) фильмов по</w:t>
      </w:r>
    </w:p>
    <w:p w14:paraId="13EECCED" w14:textId="0071B60D" w:rsidR="003B7E25" w:rsidRPr="002372F0" w:rsidRDefault="001F6C59" w:rsidP="00955BD3">
      <w:pPr>
        <w:ind w:firstLine="0"/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жанрам. Отсортировать по убыванию рейтинга. Округлить до двух знаков. </w:t>
      </w:r>
      <w:r w:rsidR="00D4592B" w:rsidRPr="002372F0">
        <w:rPr>
          <w:rStyle w:val="VerbatimChar"/>
          <w:rFonts w:ascii="Times New Roman" w:hAnsi="Times New Roman"/>
          <w:bCs/>
          <w:sz w:val="28"/>
          <w:szCs w:val="28"/>
        </w:rPr>
        <w:t>(рис. 13)</w:t>
      </w:r>
      <w:r w:rsidR="003B7E25" w:rsidRPr="002372F0">
        <w:rPr>
          <w:rStyle w:val="VerbatimChar"/>
          <w:rFonts w:ascii="Times New Roman" w:hAnsi="Times New Roman"/>
          <w:bCs/>
          <w:sz w:val="28"/>
          <w:szCs w:val="28"/>
        </w:rPr>
        <w:t>.</w:t>
      </w:r>
    </w:p>
    <w:p w14:paraId="3973746F" w14:textId="119F36E2" w:rsidR="00D4592B" w:rsidRPr="002372F0" w:rsidRDefault="001F6C59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094310" wp14:editId="2CAD7E23">
            <wp:extent cx="3484608" cy="2518006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7966" cy="25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3A9D" w14:textId="6171D4A3" w:rsidR="00D4592B" w:rsidRPr="002372F0" w:rsidRDefault="00D4592B" w:rsidP="00955BD3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>Рисунок 13 – Задание 3</w:t>
      </w:r>
    </w:p>
    <w:p w14:paraId="30A2E6AA" w14:textId="77777777" w:rsidR="00D4592B" w:rsidRPr="002372F0" w:rsidRDefault="00D4592B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8DF1B" w14:textId="396E2157" w:rsidR="001F6C59" w:rsidRPr="001F6C59" w:rsidRDefault="001F6C59" w:rsidP="00955BD3">
      <w:bookmarkStart w:id="11" w:name="задание-4"/>
      <w:r w:rsidRPr="001F6C59">
        <w:t xml:space="preserve">На основе результатов сводной таблицы (genre_score_pivot_sorted) можно увидеть средний рейтинг фильмов для каждого жанра, </w:t>
      </w:r>
      <w:r w:rsidRPr="001F6C59">
        <w:lastRenderedPageBreak/>
        <w:t>отсортированный от самого высокого к самому низкому. Это позволяет определить:</w:t>
      </w:r>
    </w:p>
    <w:p w14:paraId="50F3D05F" w14:textId="1A6DE87A" w:rsidR="001F6C59" w:rsidRPr="001F6C59" w:rsidRDefault="001F6C59" w:rsidP="00955BD3">
      <w:pPr>
        <w:pStyle w:val="af6"/>
        <w:numPr>
          <w:ilvl w:val="0"/>
          <w:numId w:val="17"/>
        </w:numPr>
      </w:pPr>
      <w:r w:rsidRPr="001F6C59">
        <w:t>Какие жанры имеют наивысший средний рейтинг среди зрителей (например, "war" и "scifi" в данном случае).</w:t>
      </w:r>
    </w:p>
    <w:p w14:paraId="348DA3E1" w14:textId="0B0DFD1D" w:rsidR="001F6C59" w:rsidRPr="001F6C59" w:rsidRDefault="001F6C59" w:rsidP="00955BD3">
      <w:pPr>
        <w:pStyle w:val="af6"/>
        <w:numPr>
          <w:ilvl w:val="0"/>
          <w:numId w:val="17"/>
        </w:numPr>
      </w:pPr>
      <w:r w:rsidRPr="001F6C59">
        <w:t>Какие жанры имеют более низкий средний рейтинг (например, "animation" и "musical").</w:t>
      </w:r>
    </w:p>
    <w:p w14:paraId="0EB193B8" w14:textId="67CB8B57" w:rsidR="00E02947" w:rsidRPr="001F6C59" w:rsidRDefault="001F6C59" w:rsidP="00955BD3">
      <w:pPr>
        <w:pStyle w:val="af6"/>
        <w:numPr>
          <w:ilvl w:val="0"/>
          <w:numId w:val="17"/>
        </w:numPr>
      </w:pPr>
      <w:r w:rsidRPr="001F6C59">
        <w:t>Сравнить средние рейтинги разных жанров между собой.</w:t>
      </w:r>
    </w:p>
    <w:p w14:paraId="3407DF70" w14:textId="0B25DFBA" w:rsidR="003B7E25" w:rsidRPr="002372F0" w:rsidRDefault="00D4592B" w:rsidP="00955BD3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9.4</w:t>
      </w:r>
      <w:r w:rsidR="00E0294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>Задание 4</w:t>
      </w:r>
      <w:bookmarkEnd w:id="11"/>
    </w:p>
    <w:p w14:paraId="5073A172" w14:textId="77777777" w:rsidR="001F6C59" w:rsidRPr="001F6C59" w:rsidRDefault="001F6C59" w:rsidP="00955BD3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Сводная таблица (pivot_table) - средний рейтинг (score) фильмов по</w:t>
      </w:r>
    </w:p>
    <w:p w14:paraId="2D13A42E" w14:textId="0F5B9CAD" w:rsidR="003B7E25" w:rsidRPr="002372F0" w:rsidRDefault="001F6C59" w:rsidP="00955BD3">
      <w:pPr>
        <w:ind w:firstLine="0"/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жанрам - строки и годам - столбцы. Отсортировать по возрастанию main_genre. </w:t>
      </w:r>
      <w:r w:rsidR="00D4592B" w:rsidRPr="002372F0">
        <w:rPr>
          <w:rStyle w:val="VerbatimChar"/>
          <w:rFonts w:ascii="Times New Roman" w:hAnsi="Times New Roman"/>
          <w:bCs/>
          <w:sz w:val="28"/>
          <w:szCs w:val="28"/>
        </w:rPr>
        <w:t>(рис. 14)</w:t>
      </w:r>
      <w:r w:rsidR="003B7E25" w:rsidRPr="002372F0">
        <w:rPr>
          <w:rStyle w:val="VerbatimChar"/>
          <w:rFonts w:ascii="Times New Roman" w:hAnsi="Times New Roman"/>
          <w:bCs/>
          <w:sz w:val="28"/>
          <w:szCs w:val="28"/>
        </w:rPr>
        <w:t>.</w:t>
      </w:r>
    </w:p>
    <w:p w14:paraId="55AC0E8B" w14:textId="63C55A7C" w:rsidR="00D4592B" w:rsidRPr="002372F0" w:rsidRDefault="001F6C59" w:rsidP="00955BD3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2D42FB" wp14:editId="64AE7CC4">
            <wp:extent cx="4167772" cy="2577737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168" cy="25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5AB0" w14:textId="72DEC2D8" w:rsidR="00D4592B" w:rsidRPr="002372F0" w:rsidRDefault="00D4592B" w:rsidP="00955BD3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>Рисунок 14 – Задание 4</w:t>
      </w:r>
    </w:p>
    <w:p w14:paraId="475A785D" w14:textId="77777777" w:rsidR="00D4592B" w:rsidRPr="002372F0" w:rsidRDefault="00D4592B" w:rsidP="00955BD3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97D4DD" w14:textId="24726572" w:rsidR="001F6C59" w:rsidRPr="001F6C59" w:rsidRDefault="001F6C59" w:rsidP="00955BD3">
      <w:p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На основе результатов выполнения кода, который создает сводную таблицу средних рейтингов фильмов по жанрам (строки) и годам выпуска (столбцы), можно увидеть:</w:t>
      </w:r>
    </w:p>
    <w:p w14:paraId="16CE14C7" w14:textId="22747643" w:rsidR="001F6C59" w:rsidRPr="001F6C59" w:rsidRDefault="001F6C59" w:rsidP="00955BD3">
      <w:pPr>
        <w:pStyle w:val="af6"/>
        <w:numPr>
          <w:ilvl w:val="0"/>
          <w:numId w:val="18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Динамику среднего рейтинга по жанрам с течением времени: можно проследить, как менялся средний рейтинг определенного жанра из года в год.</w:t>
      </w:r>
    </w:p>
    <w:p w14:paraId="7AFFDEBF" w14:textId="66F13CBD" w:rsidR="001F6C59" w:rsidRPr="001F6C59" w:rsidRDefault="001F6C59" w:rsidP="00955BD3">
      <w:pPr>
        <w:pStyle w:val="af6"/>
        <w:numPr>
          <w:ilvl w:val="0"/>
          <w:numId w:val="18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lastRenderedPageBreak/>
        <w:t>Сравнение средних рейтингов разных жанров в конкретные годы: Можно сравнить, какие жанры имели более высокие или низкие средние рейтинги в определенный год.</w:t>
      </w:r>
    </w:p>
    <w:p w14:paraId="18C7A67A" w14:textId="4B1C80F3" w:rsidR="00D4592B" w:rsidRPr="001F6C59" w:rsidRDefault="001F6C59" w:rsidP="00955BD3">
      <w:pPr>
        <w:pStyle w:val="af6"/>
        <w:numPr>
          <w:ilvl w:val="0"/>
          <w:numId w:val="18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Годы с наибольшей активностью по жанрам: Ячейки с числовыми значениями указывают на наличие фильмов данного жанра в соответствующем году. Пустые ячейки (NaN) означают отсутствие данных (фильмов) для данного сочетания жанра и года в вашем наборе данных.</w:t>
      </w:r>
      <w:r w:rsidR="00D4592B" w:rsidRPr="002372F0">
        <w:br w:type="page"/>
      </w:r>
    </w:p>
    <w:p w14:paraId="69AD3B9B" w14:textId="77777777" w:rsidR="00B57345" w:rsidRPr="002372F0" w:rsidRDefault="00B57345" w:rsidP="00955BD3">
      <w:pPr>
        <w:rPr>
          <w:b/>
          <w:szCs w:val="28"/>
        </w:rPr>
      </w:pPr>
      <w:r w:rsidRPr="002372F0">
        <w:rPr>
          <w:b/>
          <w:szCs w:val="28"/>
        </w:rPr>
        <w:lastRenderedPageBreak/>
        <w:t>Вывод</w:t>
      </w:r>
    </w:p>
    <w:p w14:paraId="6935FF26" w14:textId="5D51E946" w:rsidR="001F6C59" w:rsidRPr="001F6C59" w:rsidRDefault="001F6C59" w:rsidP="00955BD3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В рамках лабораторной работы был проанализирован набор данных movies.csv, содержащий сведения о 389 фильмах: название, год выпуска, рейтинг, количество голосов, продолжительность, жанр и страну производства.</w:t>
      </w:r>
    </w:p>
    <w:p w14:paraId="6DEC81ED" w14:textId="2A6F0A35" w:rsidR="001F6C59" w:rsidRPr="001F6C59" w:rsidRDefault="001F6C59" w:rsidP="00955BD3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Предобработка данных включала загрузку набора в DataFrame, анализ структуры и удаление строк с пропусками и дубликатами. Были устранены неявные дубликаты в категориальных признаках (например, некорректные значения жанров), приведены типы данных к корректным (например, release_year и number_of_votes — к целочисленным). После очистки в датасете осталось 381 запись без пропусков и дубликатов.</w:t>
      </w:r>
    </w:p>
    <w:p w14:paraId="5658CEA6" w14:textId="00E75CB0" w:rsidR="001F6C59" w:rsidRPr="001F6C59" w:rsidRDefault="001F6C59" w:rsidP="00955BD3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Группировки и сводные таблицы позволили выявить ключевые закономерности:</w:t>
      </w:r>
    </w:p>
    <w:p w14:paraId="221B2B9F" w14:textId="33170AFD" w:rsidR="001F6C59" w:rsidRPr="001F6C59" w:rsidRDefault="001F6C59" w:rsidP="00955BD3">
      <w:pPr>
        <w:pStyle w:val="af6"/>
        <w:numPr>
          <w:ilvl w:val="0"/>
          <w:numId w:val="19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Количество фильмов по годам и жанрам показало периоды наибольшей активности кинопроизводства и доминирующие жанры в разные годы.</w:t>
      </w:r>
    </w:p>
    <w:p w14:paraId="4F6D18D7" w14:textId="19E8B53A" w:rsidR="001F6C59" w:rsidRPr="001F6C59" w:rsidRDefault="001F6C59" w:rsidP="00955BD3">
      <w:pPr>
        <w:pStyle w:val="af6"/>
        <w:numPr>
          <w:ilvl w:val="0"/>
          <w:numId w:val="19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Отсортированная группировка подтвердила, что в 2017–2019 годах жанр drama был наиболее представлен.</w:t>
      </w:r>
    </w:p>
    <w:p w14:paraId="79A44406" w14:textId="52AB3447" w:rsidR="001F6C59" w:rsidRPr="001F6C59" w:rsidRDefault="001F6C59" w:rsidP="00955BD3">
      <w:pPr>
        <w:pStyle w:val="af6"/>
        <w:numPr>
          <w:ilvl w:val="0"/>
          <w:numId w:val="19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Сводная таблица среднего рейтинга по жанрам показала, что наивысшие оценки получили жанры war, scifi и documentary, тогда как animation и musical имели более низкие значения.</w:t>
      </w:r>
    </w:p>
    <w:p w14:paraId="027F5E87" w14:textId="07704805" w:rsidR="001F6C59" w:rsidRPr="001F6C59" w:rsidRDefault="001F6C59" w:rsidP="00955BD3">
      <w:pPr>
        <w:pStyle w:val="af6"/>
        <w:numPr>
          <w:ilvl w:val="0"/>
          <w:numId w:val="19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Анализ динамики рейтингов по жанрам и годам позволил проследить изменения зрительских предпочтений.</w:t>
      </w:r>
    </w:p>
    <w:p w14:paraId="31F8AC9B" w14:textId="77777777" w:rsidR="001F6C59" w:rsidRDefault="001F6C59" w:rsidP="00955BD3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В результате была проведена полная предобработка и базовый исследовательский анализ данных о фильмах. Полученные сводки и группировки дают представление о распределении жанров, динамике их популярности и различиях в оценках, что создаёт основу для дальнейшего анализа тенденций в киноиндустрии.</w:t>
      </w:r>
    </w:p>
    <w:p w14:paraId="4A4EA765" w14:textId="44D04787" w:rsidR="00D01213" w:rsidRPr="00330787" w:rsidRDefault="00D01213" w:rsidP="00955BD3">
      <w:r w:rsidRPr="002372F0">
        <w:rPr>
          <w:szCs w:val="28"/>
        </w:rPr>
        <w:lastRenderedPageBreak/>
        <w:t xml:space="preserve">Ссылка </w:t>
      </w:r>
      <w:r w:rsidR="0047509B" w:rsidRPr="002372F0">
        <w:rPr>
          <w:szCs w:val="28"/>
        </w:rPr>
        <w:t xml:space="preserve">на репозиторий в </w:t>
      </w:r>
      <w:r w:rsidR="0047509B" w:rsidRPr="002372F0">
        <w:rPr>
          <w:szCs w:val="28"/>
          <w:lang w:val="en-US"/>
        </w:rPr>
        <w:t>GitHub</w:t>
      </w:r>
      <w:r w:rsidR="0047509B" w:rsidRPr="002372F0">
        <w:rPr>
          <w:szCs w:val="28"/>
        </w:rPr>
        <w:t xml:space="preserve"> с файлами лабораторной работы</w:t>
      </w:r>
      <w:r w:rsidRPr="002372F0">
        <w:rPr>
          <w:szCs w:val="28"/>
        </w:rPr>
        <w:t>:</w:t>
      </w:r>
      <w:r w:rsidR="0047509B" w:rsidRPr="002372F0">
        <w:rPr>
          <w:szCs w:val="28"/>
        </w:rPr>
        <w:t xml:space="preserve"> </w:t>
      </w:r>
      <w:hyperlink r:id="rId21" w:history="1">
        <w:r w:rsidR="00330787" w:rsidRPr="0073164C">
          <w:rPr>
            <w:rStyle w:val="a5"/>
          </w:rPr>
          <w:t>https://github.com/Yeetmq/suai_da</w:t>
        </w:r>
      </w:hyperlink>
    </w:p>
    <w:p w14:paraId="682FBD08" w14:textId="77777777" w:rsidR="00330787" w:rsidRPr="00330787" w:rsidRDefault="00330787" w:rsidP="001F6C59">
      <w:pPr>
        <w:rPr>
          <w:szCs w:val="28"/>
        </w:rPr>
      </w:pPr>
    </w:p>
    <w:p w14:paraId="207D3E86" w14:textId="77777777" w:rsidR="00B57345" w:rsidRPr="002372F0" w:rsidRDefault="00B57345" w:rsidP="00D4592B">
      <w:pPr>
        <w:rPr>
          <w:szCs w:val="28"/>
        </w:rPr>
      </w:pPr>
    </w:p>
    <w:p w14:paraId="7FD46BF9" w14:textId="77777777" w:rsidR="00B57345" w:rsidRPr="002372F0" w:rsidRDefault="00B57345" w:rsidP="00D4592B">
      <w:pPr>
        <w:rPr>
          <w:szCs w:val="28"/>
        </w:rPr>
      </w:pPr>
    </w:p>
    <w:p w14:paraId="133F32BC" w14:textId="77777777" w:rsidR="000D67C8" w:rsidRPr="002372F0" w:rsidRDefault="000D67C8" w:rsidP="00D4592B">
      <w:pPr>
        <w:rPr>
          <w:szCs w:val="28"/>
        </w:rPr>
      </w:pPr>
    </w:p>
    <w:p w14:paraId="7A8A12C3" w14:textId="77777777" w:rsidR="006D1CA7" w:rsidRPr="002372F0" w:rsidRDefault="006D1CA7" w:rsidP="00D4592B">
      <w:pPr>
        <w:rPr>
          <w:szCs w:val="28"/>
        </w:rPr>
      </w:pPr>
    </w:p>
    <w:p w14:paraId="1DFEB316" w14:textId="77777777" w:rsidR="007D3852" w:rsidRPr="002372F0" w:rsidRDefault="007D3852" w:rsidP="00D4592B">
      <w:pPr>
        <w:pStyle w:val="a4"/>
        <w:spacing w:after="0" w:line="360" w:lineRule="auto"/>
        <w:rPr>
          <w:sz w:val="28"/>
          <w:szCs w:val="28"/>
        </w:rPr>
      </w:pPr>
    </w:p>
    <w:sectPr w:rsidR="007D3852" w:rsidRPr="002372F0" w:rsidSect="00D4592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F7A0" w14:textId="77777777" w:rsidR="005126CE" w:rsidRDefault="005126CE" w:rsidP="00D4592B">
      <w:pPr>
        <w:spacing w:line="240" w:lineRule="auto"/>
      </w:pPr>
      <w:r>
        <w:separator/>
      </w:r>
    </w:p>
  </w:endnote>
  <w:endnote w:type="continuationSeparator" w:id="0">
    <w:p w14:paraId="4906E7F7" w14:textId="77777777" w:rsidR="005126CE" w:rsidRDefault="005126CE" w:rsidP="00D45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898">
    <w:altName w:val="Calibri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Droid Sans Devanagari"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6050318"/>
      <w:docPartObj>
        <w:docPartGallery w:val="Page Numbers (Bottom of Page)"/>
        <w:docPartUnique/>
      </w:docPartObj>
    </w:sdtPr>
    <w:sdtContent>
      <w:p w14:paraId="282B5A49" w14:textId="4EA640C7" w:rsidR="00D4592B" w:rsidRDefault="00D4592B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D11">
          <w:rPr>
            <w:noProof/>
          </w:rPr>
          <w:t>12</w:t>
        </w:r>
        <w:r>
          <w:fldChar w:fldCharType="end"/>
        </w:r>
      </w:p>
    </w:sdtContent>
  </w:sdt>
  <w:p w14:paraId="5AC6533E" w14:textId="77777777" w:rsidR="00D4592B" w:rsidRDefault="00D4592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4CF2" w14:textId="77777777" w:rsidR="005126CE" w:rsidRDefault="005126CE" w:rsidP="00D4592B">
      <w:pPr>
        <w:spacing w:line="240" w:lineRule="auto"/>
      </w:pPr>
      <w:r>
        <w:separator/>
      </w:r>
    </w:p>
  </w:footnote>
  <w:footnote w:type="continuationSeparator" w:id="0">
    <w:p w14:paraId="4826587A" w14:textId="77777777" w:rsidR="005126CE" w:rsidRDefault="005126CE" w:rsidP="00D45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00000002"/>
    <w:multiLevelType w:val="multilevel"/>
    <w:tmpl w:val="20060F96"/>
    <w:name w:val="WWNum1002"/>
    <w:lvl w:ilvl="0">
      <w:start w:val="1"/>
      <w:numFmt w:val="bullet"/>
      <w:lvlText w:val=""/>
      <w:lvlJc w:val="left"/>
      <w:pPr>
        <w:tabs>
          <w:tab w:val="num" w:pos="0"/>
        </w:tabs>
        <w:ind w:left="720" w:hanging="480"/>
      </w:pPr>
      <w:rPr>
        <w:rFonts w:ascii="Symbol" w:hAnsi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 w15:restartNumberingAfterBreak="0">
    <w:nsid w:val="05327A3F"/>
    <w:multiLevelType w:val="hybridMultilevel"/>
    <w:tmpl w:val="4A726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A55C96"/>
    <w:multiLevelType w:val="multilevel"/>
    <w:tmpl w:val="7518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2636D"/>
    <w:multiLevelType w:val="multilevel"/>
    <w:tmpl w:val="2466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865A3"/>
    <w:multiLevelType w:val="hybridMultilevel"/>
    <w:tmpl w:val="B7445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4631F"/>
    <w:multiLevelType w:val="hybridMultilevel"/>
    <w:tmpl w:val="55400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787C4B"/>
    <w:multiLevelType w:val="hybridMultilevel"/>
    <w:tmpl w:val="3E023B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187D7C"/>
    <w:multiLevelType w:val="hybridMultilevel"/>
    <w:tmpl w:val="31BC610A"/>
    <w:lvl w:ilvl="0" w:tplc="31D4EE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F36E4F"/>
    <w:multiLevelType w:val="hybridMultilevel"/>
    <w:tmpl w:val="8BF0DE92"/>
    <w:lvl w:ilvl="0" w:tplc="1AFA55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F90657"/>
    <w:multiLevelType w:val="hybridMultilevel"/>
    <w:tmpl w:val="E5044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790C59"/>
    <w:multiLevelType w:val="multilevel"/>
    <w:tmpl w:val="BDAA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650D1"/>
    <w:multiLevelType w:val="hybridMultilevel"/>
    <w:tmpl w:val="69125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5734F"/>
    <w:multiLevelType w:val="hybridMultilevel"/>
    <w:tmpl w:val="D9A4E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0D7029"/>
    <w:multiLevelType w:val="hybridMultilevel"/>
    <w:tmpl w:val="4960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C4FC8"/>
    <w:multiLevelType w:val="hybridMultilevel"/>
    <w:tmpl w:val="C6902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556E4"/>
    <w:multiLevelType w:val="hybridMultilevel"/>
    <w:tmpl w:val="5156A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871942">
    <w:abstractNumId w:val="13"/>
  </w:num>
  <w:num w:numId="2" w16cid:durableId="1465268402">
    <w:abstractNumId w:val="6"/>
  </w:num>
  <w:num w:numId="3" w16cid:durableId="817456788">
    <w:abstractNumId w:val="5"/>
  </w:num>
  <w:num w:numId="4" w16cid:durableId="516045497">
    <w:abstractNumId w:val="0"/>
  </w:num>
  <w:num w:numId="5" w16cid:durableId="180242251">
    <w:abstractNumId w:val="1"/>
  </w:num>
  <w:num w:numId="6" w16cid:durableId="695428848">
    <w:abstractNumId w:val="2"/>
  </w:num>
  <w:num w:numId="7" w16cid:durableId="915363140">
    <w:abstractNumId w:val="3"/>
  </w:num>
  <w:num w:numId="8" w16cid:durableId="95635944">
    <w:abstractNumId w:val="11"/>
  </w:num>
  <w:num w:numId="9" w16cid:durableId="1134713179">
    <w:abstractNumId w:val="9"/>
  </w:num>
  <w:num w:numId="10" w16cid:durableId="1370103677">
    <w:abstractNumId w:val="15"/>
  </w:num>
  <w:num w:numId="11" w16cid:durableId="1536385286">
    <w:abstractNumId w:val="10"/>
  </w:num>
  <w:num w:numId="12" w16cid:durableId="1235775816">
    <w:abstractNumId w:val="8"/>
  </w:num>
  <w:num w:numId="13" w16cid:durableId="265230490">
    <w:abstractNumId w:val="16"/>
  </w:num>
  <w:num w:numId="14" w16cid:durableId="1975746337">
    <w:abstractNumId w:val="14"/>
  </w:num>
  <w:num w:numId="15" w16cid:durableId="1702626126">
    <w:abstractNumId w:val="17"/>
  </w:num>
  <w:num w:numId="16" w16cid:durableId="1558475773">
    <w:abstractNumId w:val="4"/>
  </w:num>
  <w:num w:numId="17" w16cid:durableId="320623015">
    <w:abstractNumId w:val="12"/>
  </w:num>
  <w:num w:numId="18" w16cid:durableId="655688503">
    <w:abstractNumId w:val="18"/>
  </w:num>
  <w:num w:numId="19" w16cid:durableId="1334526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854"/>
    <w:rsid w:val="000D67C8"/>
    <w:rsid w:val="00167071"/>
    <w:rsid w:val="001A3E78"/>
    <w:rsid w:val="001C7322"/>
    <w:rsid w:val="001D1313"/>
    <w:rsid w:val="001E1CA3"/>
    <w:rsid w:val="001F6C59"/>
    <w:rsid w:val="002372F0"/>
    <w:rsid w:val="00323556"/>
    <w:rsid w:val="00330787"/>
    <w:rsid w:val="0038716A"/>
    <w:rsid w:val="003B7E25"/>
    <w:rsid w:val="003F75BF"/>
    <w:rsid w:val="004169FC"/>
    <w:rsid w:val="00423D32"/>
    <w:rsid w:val="0045458B"/>
    <w:rsid w:val="0047509B"/>
    <w:rsid w:val="004F1ACA"/>
    <w:rsid w:val="005126CE"/>
    <w:rsid w:val="005835C0"/>
    <w:rsid w:val="00610639"/>
    <w:rsid w:val="00664195"/>
    <w:rsid w:val="006A506C"/>
    <w:rsid w:val="006D1CA7"/>
    <w:rsid w:val="006E2623"/>
    <w:rsid w:val="007451C8"/>
    <w:rsid w:val="007D3852"/>
    <w:rsid w:val="007E6C37"/>
    <w:rsid w:val="007F4690"/>
    <w:rsid w:val="007F6C7F"/>
    <w:rsid w:val="0080387E"/>
    <w:rsid w:val="00896D11"/>
    <w:rsid w:val="008A3477"/>
    <w:rsid w:val="008A7293"/>
    <w:rsid w:val="008C5C99"/>
    <w:rsid w:val="00933D48"/>
    <w:rsid w:val="00955BD3"/>
    <w:rsid w:val="00976495"/>
    <w:rsid w:val="00A7105E"/>
    <w:rsid w:val="00AE0854"/>
    <w:rsid w:val="00B57345"/>
    <w:rsid w:val="00BF0D75"/>
    <w:rsid w:val="00C15D95"/>
    <w:rsid w:val="00D01213"/>
    <w:rsid w:val="00D4592B"/>
    <w:rsid w:val="00DE4F6E"/>
    <w:rsid w:val="00DF67A0"/>
    <w:rsid w:val="00E02947"/>
    <w:rsid w:val="00EB4B4F"/>
    <w:rsid w:val="00EC56E3"/>
    <w:rsid w:val="00F1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9EF6"/>
  <w15:chartTrackingRefBased/>
  <w15:docId w15:val="{1743F7BD-985E-4ED5-9C19-B45719F0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qFormat/>
    <w:rsid w:val="003B7E25"/>
    <w:pPr>
      <w:keepNext/>
      <w:keepLines/>
      <w:suppressAutoHyphens/>
      <w:spacing w:before="480" w:line="240" w:lineRule="auto"/>
      <w:ind w:firstLine="0"/>
      <w:jc w:val="left"/>
      <w:outlineLvl w:val="0"/>
    </w:pPr>
    <w:rPr>
      <w:rFonts w:ascii="Calibri" w:eastAsia="font898" w:hAnsi="Calibri" w:cs="font898"/>
      <w:b/>
      <w:bCs/>
      <w:color w:val="4F81BD"/>
      <w:sz w:val="32"/>
      <w:szCs w:val="32"/>
      <w:lang w:val="en-US" w:eastAsia="en-US"/>
    </w:rPr>
  </w:style>
  <w:style w:type="paragraph" w:styleId="2">
    <w:name w:val="heading 2"/>
    <w:basedOn w:val="a"/>
    <w:next w:val="a0"/>
    <w:link w:val="2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1"/>
    </w:pPr>
    <w:rPr>
      <w:rFonts w:ascii="Calibri" w:eastAsia="font898" w:hAnsi="Calibri" w:cs="font898"/>
      <w:b/>
      <w:bCs/>
      <w:color w:val="4F81BD"/>
      <w:szCs w:val="28"/>
      <w:lang w:val="en-US" w:eastAsia="en-US"/>
    </w:rPr>
  </w:style>
  <w:style w:type="paragraph" w:styleId="3">
    <w:name w:val="heading 3"/>
    <w:basedOn w:val="a"/>
    <w:next w:val="a0"/>
    <w:link w:val="3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2"/>
    </w:pPr>
    <w:rPr>
      <w:rFonts w:ascii="Calibri" w:eastAsia="font898" w:hAnsi="Calibri" w:cs="font898"/>
      <w:b/>
      <w:bCs/>
      <w:color w:val="4F81BD"/>
      <w:sz w:val="24"/>
      <w:lang w:val="en-US" w:eastAsia="en-US"/>
    </w:rPr>
  </w:style>
  <w:style w:type="paragraph" w:styleId="4">
    <w:name w:val="heading 4"/>
    <w:basedOn w:val="a"/>
    <w:next w:val="a0"/>
    <w:link w:val="4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3"/>
    </w:pPr>
    <w:rPr>
      <w:rFonts w:ascii="Calibri" w:eastAsia="font898" w:hAnsi="Calibri" w:cs="font898"/>
      <w:bCs/>
      <w:i/>
      <w:color w:val="4F81BD"/>
      <w:sz w:val="24"/>
      <w:lang w:val="en-US" w:eastAsia="en-US"/>
    </w:rPr>
  </w:style>
  <w:style w:type="paragraph" w:styleId="5">
    <w:name w:val="heading 5"/>
    <w:basedOn w:val="a"/>
    <w:next w:val="a0"/>
    <w:link w:val="5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4"/>
    </w:pPr>
    <w:rPr>
      <w:rFonts w:ascii="Calibri" w:eastAsia="font898" w:hAnsi="Calibri" w:cs="font898"/>
      <w:iCs/>
      <w:color w:val="4F81BD"/>
      <w:sz w:val="24"/>
      <w:lang w:val="en-US" w:eastAsia="en-US"/>
    </w:rPr>
  </w:style>
  <w:style w:type="paragraph" w:styleId="6">
    <w:name w:val="heading 6"/>
    <w:basedOn w:val="a"/>
    <w:next w:val="a0"/>
    <w:link w:val="6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5"/>
    </w:pPr>
    <w:rPr>
      <w:rFonts w:ascii="Calibri" w:eastAsia="font898" w:hAnsi="Calibri" w:cs="font898"/>
      <w:color w:val="4F81BD"/>
      <w:sz w:val="24"/>
      <w:lang w:val="en-US" w:eastAsia="en-US"/>
    </w:rPr>
  </w:style>
  <w:style w:type="paragraph" w:styleId="7">
    <w:name w:val="heading 7"/>
    <w:basedOn w:val="a"/>
    <w:next w:val="a0"/>
    <w:link w:val="7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6"/>
    </w:pPr>
    <w:rPr>
      <w:rFonts w:ascii="Calibri" w:eastAsia="font898" w:hAnsi="Calibri" w:cs="font898"/>
      <w:color w:val="4F81BD"/>
      <w:sz w:val="24"/>
      <w:lang w:val="en-US" w:eastAsia="en-US"/>
    </w:rPr>
  </w:style>
  <w:style w:type="paragraph" w:styleId="8">
    <w:name w:val="heading 8"/>
    <w:basedOn w:val="a"/>
    <w:next w:val="a0"/>
    <w:link w:val="8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7"/>
    </w:pPr>
    <w:rPr>
      <w:rFonts w:ascii="Calibri" w:eastAsia="font898" w:hAnsi="Calibri" w:cs="font898"/>
      <w:color w:val="4F81BD"/>
      <w:sz w:val="24"/>
      <w:lang w:val="en-US" w:eastAsia="en-US"/>
    </w:rPr>
  </w:style>
  <w:style w:type="paragraph" w:styleId="9">
    <w:name w:val="heading 9"/>
    <w:basedOn w:val="a"/>
    <w:next w:val="a0"/>
    <w:link w:val="9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8"/>
    </w:pPr>
    <w:rPr>
      <w:rFonts w:ascii="Calibri" w:eastAsia="font898" w:hAnsi="Calibri" w:cs="font898"/>
      <w:color w:val="4F81BD"/>
      <w:sz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unhideWhenUsed/>
    <w:qFormat/>
    <w:rsid w:val="00C15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1"/>
    <w:unhideWhenUsed/>
    <w:rsid w:val="00D01213"/>
    <w:rPr>
      <w:color w:val="0563C1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D01213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rsid w:val="003B7E25"/>
    <w:rPr>
      <w:rFonts w:ascii="Calibri" w:eastAsia="font898" w:hAnsi="Calibri" w:cs="font898"/>
      <w:b/>
      <w:bCs/>
      <w:color w:val="4F81BD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rsid w:val="003B7E25"/>
    <w:rPr>
      <w:rFonts w:ascii="Calibri" w:eastAsia="font898" w:hAnsi="Calibri" w:cs="font898"/>
      <w:b/>
      <w:bCs/>
      <w:color w:val="4F81BD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3B7E25"/>
    <w:rPr>
      <w:rFonts w:ascii="Calibri" w:eastAsia="font898" w:hAnsi="Calibri" w:cs="font898"/>
      <w:b/>
      <w:bCs/>
      <w:color w:val="4F81BD"/>
      <w:sz w:val="24"/>
      <w:szCs w:val="24"/>
      <w:lang w:val="en-US"/>
    </w:rPr>
  </w:style>
  <w:style w:type="character" w:customStyle="1" w:styleId="40">
    <w:name w:val="Заголовок 4 Знак"/>
    <w:basedOn w:val="a1"/>
    <w:link w:val="4"/>
    <w:rsid w:val="003B7E25"/>
    <w:rPr>
      <w:rFonts w:ascii="Calibri" w:eastAsia="font898" w:hAnsi="Calibri" w:cs="font898"/>
      <w:bCs/>
      <w:i/>
      <w:color w:val="4F81BD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rsid w:val="003B7E25"/>
    <w:rPr>
      <w:rFonts w:ascii="Calibri" w:eastAsia="font898" w:hAnsi="Calibri" w:cs="font898"/>
      <w:iCs/>
      <w:color w:val="4F81BD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11">
    <w:name w:val="Основной шрифт абзаца1"/>
    <w:rsid w:val="003B7E25"/>
  </w:style>
  <w:style w:type="character" w:customStyle="1" w:styleId="BodyTextChar">
    <w:name w:val="Body Text Char"/>
    <w:basedOn w:val="11"/>
    <w:rsid w:val="003B7E25"/>
  </w:style>
  <w:style w:type="character" w:customStyle="1" w:styleId="VerbatimChar">
    <w:name w:val="Verbatim Char"/>
    <w:basedOn w:val="BodyTextChar"/>
    <w:rsid w:val="003B7E25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3B7E25"/>
  </w:style>
  <w:style w:type="character" w:customStyle="1" w:styleId="FootnoteCharacters">
    <w:name w:val="Footnote Characters"/>
    <w:basedOn w:val="BodyTextChar"/>
    <w:rsid w:val="003B7E25"/>
    <w:rPr>
      <w:vertAlign w:val="superscript"/>
    </w:rPr>
  </w:style>
  <w:style w:type="character" w:styleId="a7">
    <w:name w:val="footnote reference"/>
    <w:rsid w:val="003B7E25"/>
    <w:rPr>
      <w:vertAlign w:val="superscript"/>
    </w:rPr>
  </w:style>
  <w:style w:type="character" w:customStyle="1" w:styleId="KeywordTok">
    <w:name w:val="KeywordTok"/>
    <w:basedOn w:val="VerbatimChar"/>
    <w:rsid w:val="003B7E25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B7E25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B7E25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3B7E25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B7E25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3B7E25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3B7E25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3B7E25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3B7E25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3B7E25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3B7E25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3B7E25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3B7E25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3B7E25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3B7E25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B7E25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sid w:val="003B7E25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3B7E25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3B7E25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3B7E25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3B7E25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3B7E25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3B7E25"/>
    <w:rPr>
      <w:rFonts w:ascii="Consolas" w:hAnsi="Consolas"/>
      <w:sz w:val="22"/>
    </w:rPr>
  </w:style>
  <w:style w:type="character" w:customStyle="1" w:styleId="ListLabel1">
    <w:name w:val="ListLabel 1"/>
    <w:rsid w:val="003B7E25"/>
  </w:style>
  <w:style w:type="character" w:customStyle="1" w:styleId="ListLabel2">
    <w:name w:val="ListLabel 2"/>
    <w:rsid w:val="003B7E25"/>
  </w:style>
  <w:style w:type="character" w:customStyle="1" w:styleId="ListLabel3">
    <w:name w:val="ListLabel 3"/>
    <w:rsid w:val="003B7E25"/>
  </w:style>
  <w:style w:type="character" w:customStyle="1" w:styleId="ListLabel4">
    <w:name w:val="ListLabel 4"/>
    <w:rsid w:val="003B7E25"/>
  </w:style>
  <w:style w:type="character" w:customStyle="1" w:styleId="ListLabel5">
    <w:name w:val="ListLabel 5"/>
    <w:rsid w:val="003B7E25"/>
  </w:style>
  <w:style w:type="character" w:customStyle="1" w:styleId="ListLabel6">
    <w:name w:val="ListLabel 6"/>
    <w:rsid w:val="003B7E25"/>
  </w:style>
  <w:style w:type="character" w:customStyle="1" w:styleId="ListLabel7">
    <w:name w:val="ListLabel 7"/>
    <w:rsid w:val="003B7E25"/>
  </w:style>
  <w:style w:type="character" w:customStyle="1" w:styleId="ListLabel8">
    <w:name w:val="ListLabel 8"/>
    <w:rsid w:val="003B7E25"/>
  </w:style>
  <w:style w:type="character" w:customStyle="1" w:styleId="ListLabel9">
    <w:name w:val="ListLabel 9"/>
    <w:rsid w:val="003B7E25"/>
  </w:style>
  <w:style w:type="character" w:customStyle="1" w:styleId="ListLabel10">
    <w:name w:val="ListLabel 10"/>
    <w:rsid w:val="003B7E25"/>
  </w:style>
  <w:style w:type="character" w:customStyle="1" w:styleId="ListLabel11">
    <w:name w:val="ListLabel 11"/>
    <w:rsid w:val="003B7E25"/>
  </w:style>
  <w:style w:type="character" w:customStyle="1" w:styleId="ListLabel12">
    <w:name w:val="ListLabel 12"/>
    <w:rsid w:val="003B7E25"/>
  </w:style>
  <w:style w:type="character" w:customStyle="1" w:styleId="ListLabel13">
    <w:name w:val="ListLabel 13"/>
    <w:rsid w:val="003B7E25"/>
  </w:style>
  <w:style w:type="character" w:customStyle="1" w:styleId="ListLabel14">
    <w:name w:val="ListLabel 14"/>
    <w:rsid w:val="003B7E25"/>
  </w:style>
  <w:style w:type="character" w:customStyle="1" w:styleId="ListLabel15">
    <w:name w:val="ListLabel 15"/>
    <w:rsid w:val="003B7E25"/>
  </w:style>
  <w:style w:type="character" w:customStyle="1" w:styleId="ListLabel16">
    <w:name w:val="ListLabel 16"/>
    <w:rsid w:val="003B7E25"/>
  </w:style>
  <w:style w:type="character" w:customStyle="1" w:styleId="ListLabel17">
    <w:name w:val="ListLabel 17"/>
    <w:rsid w:val="003B7E25"/>
  </w:style>
  <w:style w:type="character" w:customStyle="1" w:styleId="ListLabel18">
    <w:name w:val="ListLabel 18"/>
    <w:rsid w:val="003B7E25"/>
  </w:style>
  <w:style w:type="character" w:customStyle="1" w:styleId="ListLabel19">
    <w:name w:val="ListLabel 19"/>
    <w:rsid w:val="003B7E25"/>
  </w:style>
  <w:style w:type="character" w:customStyle="1" w:styleId="ListLabel20">
    <w:name w:val="ListLabel 20"/>
    <w:rsid w:val="003B7E25"/>
  </w:style>
  <w:style w:type="character" w:customStyle="1" w:styleId="ListLabel21">
    <w:name w:val="ListLabel 21"/>
    <w:rsid w:val="003B7E25"/>
  </w:style>
  <w:style w:type="character" w:customStyle="1" w:styleId="ListLabel22">
    <w:name w:val="ListLabel 22"/>
    <w:rsid w:val="003B7E25"/>
  </w:style>
  <w:style w:type="character" w:customStyle="1" w:styleId="ListLabel23">
    <w:name w:val="ListLabel 23"/>
    <w:rsid w:val="003B7E25"/>
  </w:style>
  <w:style w:type="character" w:customStyle="1" w:styleId="ListLabel24">
    <w:name w:val="ListLabel 24"/>
    <w:rsid w:val="003B7E25"/>
  </w:style>
  <w:style w:type="character" w:customStyle="1" w:styleId="ListLabel25">
    <w:name w:val="ListLabel 25"/>
    <w:rsid w:val="003B7E25"/>
  </w:style>
  <w:style w:type="character" w:customStyle="1" w:styleId="ListLabel26">
    <w:name w:val="ListLabel 26"/>
    <w:rsid w:val="003B7E25"/>
  </w:style>
  <w:style w:type="character" w:customStyle="1" w:styleId="ListLabel27">
    <w:name w:val="ListLabel 27"/>
    <w:rsid w:val="003B7E25"/>
  </w:style>
  <w:style w:type="paragraph" w:customStyle="1" w:styleId="Heading">
    <w:name w:val="Heading"/>
    <w:basedOn w:val="a"/>
    <w:next w:val="a0"/>
    <w:rsid w:val="003B7E25"/>
    <w:pPr>
      <w:keepNext/>
      <w:suppressAutoHyphens/>
      <w:spacing w:before="240" w:after="120" w:line="240" w:lineRule="auto"/>
      <w:ind w:firstLine="0"/>
      <w:jc w:val="left"/>
    </w:pPr>
    <w:rPr>
      <w:rFonts w:ascii="Liberation Sans" w:eastAsia="DejaVu Sans" w:hAnsi="Liberation Sans" w:cs="Droid Sans Devanagari"/>
      <w:szCs w:val="28"/>
      <w:lang w:val="en-US" w:eastAsia="en-US"/>
    </w:rPr>
  </w:style>
  <w:style w:type="paragraph" w:styleId="a0">
    <w:name w:val="Body Text"/>
    <w:basedOn w:val="a"/>
    <w:link w:val="a8"/>
    <w:rsid w:val="003B7E25"/>
    <w:pPr>
      <w:suppressAutoHyphens/>
      <w:spacing w:before="180" w:after="18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character" w:customStyle="1" w:styleId="a8">
    <w:name w:val="Основной текст Знак"/>
    <w:basedOn w:val="a1"/>
    <w:link w:val="a0"/>
    <w:rsid w:val="003B7E25"/>
    <w:rPr>
      <w:rFonts w:ascii="Cambria" w:eastAsia="Cambria" w:hAnsi="Cambria" w:cs="font898"/>
      <w:sz w:val="24"/>
      <w:szCs w:val="24"/>
      <w:lang w:val="en-US"/>
    </w:rPr>
  </w:style>
  <w:style w:type="paragraph" w:styleId="a9">
    <w:name w:val="List"/>
    <w:basedOn w:val="a0"/>
    <w:rsid w:val="003B7E25"/>
    <w:rPr>
      <w:rFonts w:cs="Droid Sans Devanagari"/>
    </w:rPr>
  </w:style>
  <w:style w:type="paragraph" w:customStyle="1" w:styleId="Index">
    <w:name w:val="Index"/>
    <w:basedOn w:val="a"/>
    <w:rsid w:val="003B7E25"/>
    <w:pPr>
      <w:suppressLineNumbers/>
      <w:suppressAutoHyphens/>
      <w:spacing w:after="200" w:line="240" w:lineRule="auto"/>
      <w:ind w:firstLine="0"/>
      <w:jc w:val="left"/>
    </w:pPr>
    <w:rPr>
      <w:rFonts w:ascii="Cambria" w:eastAsia="Cambria" w:hAnsi="Cambria" w:cs="Droid Sans Devanagari"/>
      <w:sz w:val="24"/>
      <w:lang w:val="en-US" w:eastAsia="en-US"/>
    </w:rPr>
  </w:style>
  <w:style w:type="paragraph" w:customStyle="1" w:styleId="FirstParagraph">
    <w:name w:val="First Paragraph"/>
    <w:basedOn w:val="a0"/>
    <w:next w:val="a0"/>
    <w:rsid w:val="003B7E25"/>
  </w:style>
  <w:style w:type="paragraph" w:customStyle="1" w:styleId="Compact">
    <w:name w:val="Compact"/>
    <w:basedOn w:val="a0"/>
    <w:rsid w:val="003B7E25"/>
    <w:pPr>
      <w:spacing w:before="36" w:after="36"/>
    </w:pPr>
  </w:style>
  <w:style w:type="paragraph" w:styleId="aa">
    <w:name w:val="Title"/>
    <w:basedOn w:val="a"/>
    <w:next w:val="a0"/>
    <w:link w:val="ab"/>
    <w:rsid w:val="003B7E25"/>
    <w:pPr>
      <w:keepNext/>
      <w:keepLines/>
      <w:suppressAutoHyphens/>
      <w:spacing w:before="480" w:after="240" w:line="240" w:lineRule="auto"/>
      <w:ind w:firstLine="0"/>
      <w:jc w:val="center"/>
    </w:pPr>
    <w:rPr>
      <w:rFonts w:ascii="Calibri" w:eastAsia="font898" w:hAnsi="Calibri" w:cs="font898"/>
      <w:b/>
      <w:bCs/>
      <w:color w:val="345A8A"/>
      <w:sz w:val="36"/>
      <w:szCs w:val="36"/>
      <w:lang w:val="en-US" w:eastAsia="en-US"/>
    </w:rPr>
  </w:style>
  <w:style w:type="character" w:customStyle="1" w:styleId="ab">
    <w:name w:val="Заголовок Знак"/>
    <w:basedOn w:val="a1"/>
    <w:link w:val="aa"/>
    <w:rsid w:val="003B7E25"/>
    <w:rPr>
      <w:rFonts w:ascii="Calibri" w:eastAsia="font898" w:hAnsi="Calibri" w:cs="font898"/>
      <w:b/>
      <w:bCs/>
      <w:color w:val="345A8A"/>
      <w:sz w:val="36"/>
      <w:szCs w:val="36"/>
      <w:lang w:val="en-US"/>
    </w:rPr>
  </w:style>
  <w:style w:type="paragraph" w:styleId="ac">
    <w:name w:val="Subtitle"/>
    <w:basedOn w:val="aa"/>
    <w:next w:val="a0"/>
    <w:link w:val="ad"/>
    <w:qFormat/>
    <w:rsid w:val="003B7E25"/>
    <w:pPr>
      <w:spacing w:before="240"/>
    </w:pPr>
    <w:rPr>
      <w:sz w:val="30"/>
      <w:szCs w:val="30"/>
    </w:rPr>
  </w:style>
  <w:style w:type="character" w:customStyle="1" w:styleId="ad">
    <w:name w:val="Подзаголовок Знак"/>
    <w:basedOn w:val="a1"/>
    <w:link w:val="ac"/>
    <w:rsid w:val="003B7E25"/>
    <w:rPr>
      <w:rFonts w:ascii="Calibri" w:eastAsia="font898" w:hAnsi="Calibri" w:cs="font898"/>
      <w:b/>
      <w:bCs/>
      <w:color w:val="345A8A"/>
      <w:sz w:val="30"/>
      <w:szCs w:val="30"/>
      <w:lang w:val="en-US"/>
    </w:rPr>
  </w:style>
  <w:style w:type="paragraph" w:customStyle="1" w:styleId="Author">
    <w:name w:val="Author"/>
    <w:next w:val="a0"/>
    <w:rsid w:val="003B7E25"/>
    <w:pPr>
      <w:keepNext/>
      <w:keepLines/>
      <w:suppressAutoHyphens/>
      <w:spacing w:after="200" w:line="240" w:lineRule="auto"/>
      <w:jc w:val="center"/>
    </w:pPr>
    <w:rPr>
      <w:rFonts w:ascii="Cambria" w:eastAsia="Cambria" w:hAnsi="Cambria" w:cs="font898"/>
      <w:sz w:val="24"/>
      <w:szCs w:val="24"/>
      <w:lang w:val="en-US"/>
    </w:rPr>
  </w:style>
  <w:style w:type="paragraph" w:customStyle="1" w:styleId="12">
    <w:name w:val="Дата1"/>
    <w:next w:val="a0"/>
    <w:rsid w:val="003B7E25"/>
    <w:pPr>
      <w:keepNext/>
      <w:keepLines/>
      <w:suppressAutoHyphens/>
      <w:spacing w:after="200" w:line="240" w:lineRule="auto"/>
      <w:jc w:val="center"/>
    </w:pPr>
    <w:rPr>
      <w:rFonts w:ascii="Cambria" w:eastAsia="Cambria" w:hAnsi="Cambria" w:cs="font898"/>
      <w:sz w:val="24"/>
      <w:szCs w:val="24"/>
      <w:lang w:val="en-US"/>
    </w:rPr>
  </w:style>
  <w:style w:type="paragraph" w:customStyle="1" w:styleId="Abstract">
    <w:name w:val="Abstract"/>
    <w:basedOn w:val="a"/>
    <w:next w:val="a0"/>
    <w:rsid w:val="003B7E25"/>
    <w:pPr>
      <w:keepNext/>
      <w:keepLines/>
      <w:suppressAutoHyphens/>
      <w:spacing w:before="300" w:after="300" w:line="240" w:lineRule="auto"/>
      <w:ind w:firstLine="0"/>
      <w:jc w:val="left"/>
    </w:pPr>
    <w:rPr>
      <w:rFonts w:ascii="Cambria" w:eastAsia="Cambria" w:hAnsi="Cambria" w:cs="font898"/>
      <w:sz w:val="20"/>
      <w:szCs w:val="20"/>
      <w:lang w:val="en-US" w:eastAsia="en-US"/>
    </w:rPr>
  </w:style>
  <w:style w:type="paragraph" w:customStyle="1" w:styleId="13">
    <w:name w:val="Список литературы1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customStyle="1" w:styleId="14">
    <w:name w:val="Цитата1"/>
    <w:basedOn w:val="a0"/>
    <w:next w:val="a0"/>
    <w:rsid w:val="003B7E25"/>
    <w:pPr>
      <w:spacing w:before="100" w:after="100"/>
      <w:ind w:left="480" w:right="480"/>
    </w:pPr>
  </w:style>
  <w:style w:type="paragraph" w:styleId="ae">
    <w:name w:val="footnote text"/>
    <w:basedOn w:val="a"/>
    <w:link w:val="af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character" w:customStyle="1" w:styleId="af">
    <w:name w:val="Текст сноски Знак"/>
    <w:basedOn w:val="a1"/>
    <w:link w:val="ae"/>
    <w:rsid w:val="003B7E25"/>
    <w:rPr>
      <w:rFonts w:ascii="Cambria" w:eastAsia="Cambria" w:hAnsi="Cambria" w:cs="font898"/>
      <w:sz w:val="24"/>
      <w:szCs w:val="24"/>
      <w:lang w:val="en-US"/>
    </w:rPr>
  </w:style>
  <w:style w:type="paragraph" w:customStyle="1" w:styleId="DefinitionTerm">
    <w:name w:val="Definition Term"/>
    <w:basedOn w:val="a"/>
    <w:next w:val="Definition"/>
    <w:rsid w:val="003B7E25"/>
    <w:pPr>
      <w:keepNext/>
      <w:keepLines/>
      <w:suppressAutoHyphens/>
      <w:spacing w:line="240" w:lineRule="auto"/>
      <w:ind w:firstLine="0"/>
      <w:jc w:val="left"/>
    </w:pPr>
    <w:rPr>
      <w:rFonts w:ascii="Cambria" w:eastAsia="Cambria" w:hAnsi="Cambria" w:cs="font898"/>
      <w:b/>
      <w:sz w:val="24"/>
      <w:lang w:val="en-US" w:eastAsia="en-US"/>
    </w:rPr>
  </w:style>
  <w:style w:type="paragraph" w:customStyle="1" w:styleId="Definition">
    <w:name w:val="Definition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customStyle="1" w:styleId="TableCaption">
    <w:name w:val="Table Caption"/>
    <w:basedOn w:val="a4"/>
    <w:rsid w:val="003B7E25"/>
    <w:pPr>
      <w:keepNext/>
      <w:suppressAutoHyphens/>
      <w:spacing w:after="120"/>
      <w:ind w:firstLine="0"/>
      <w:jc w:val="left"/>
    </w:pPr>
    <w:rPr>
      <w:rFonts w:ascii="Cambria" w:eastAsia="Cambria" w:hAnsi="Cambria" w:cs="font898"/>
      <w:iCs w:val="0"/>
      <w:color w:val="auto"/>
      <w:sz w:val="24"/>
      <w:szCs w:val="24"/>
      <w:lang w:val="en-US" w:eastAsia="en-US"/>
    </w:rPr>
  </w:style>
  <w:style w:type="paragraph" w:customStyle="1" w:styleId="ImageCaption">
    <w:name w:val="Image Caption"/>
    <w:basedOn w:val="a4"/>
    <w:rsid w:val="003B7E25"/>
    <w:pPr>
      <w:suppressAutoHyphens/>
      <w:spacing w:after="120"/>
      <w:ind w:firstLine="0"/>
      <w:jc w:val="left"/>
    </w:pPr>
    <w:rPr>
      <w:rFonts w:ascii="Cambria" w:eastAsia="Cambria" w:hAnsi="Cambria" w:cs="font898"/>
      <w:iCs w:val="0"/>
      <w:color w:val="auto"/>
      <w:sz w:val="24"/>
      <w:szCs w:val="24"/>
      <w:lang w:val="en-US" w:eastAsia="en-US"/>
    </w:rPr>
  </w:style>
  <w:style w:type="paragraph" w:customStyle="1" w:styleId="Figure">
    <w:name w:val="Figure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customStyle="1" w:styleId="CaptionedFigure">
    <w:name w:val="Captioned Figure"/>
    <w:basedOn w:val="Figure"/>
    <w:rsid w:val="003B7E25"/>
    <w:pPr>
      <w:keepNext/>
    </w:pPr>
  </w:style>
  <w:style w:type="paragraph" w:styleId="15">
    <w:name w:val="index 1"/>
    <w:basedOn w:val="a"/>
    <w:next w:val="a"/>
    <w:autoRedefine/>
    <w:uiPriority w:val="99"/>
    <w:semiHidden/>
    <w:unhideWhenUsed/>
    <w:rsid w:val="003B7E25"/>
    <w:pPr>
      <w:suppressAutoHyphens/>
      <w:spacing w:line="240" w:lineRule="auto"/>
      <w:ind w:left="240" w:hanging="240"/>
      <w:jc w:val="left"/>
    </w:pPr>
    <w:rPr>
      <w:rFonts w:ascii="Cambria" w:eastAsia="Cambria" w:hAnsi="Cambria" w:cs="font898"/>
      <w:sz w:val="24"/>
      <w:lang w:val="en-US" w:eastAsia="en-US"/>
    </w:rPr>
  </w:style>
  <w:style w:type="paragraph" w:styleId="af0">
    <w:name w:val="index heading"/>
    <w:basedOn w:val="Heading"/>
    <w:rsid w:val="003B7E25"/>
  </w:style>
  <w:style w:type="paragraph" w:styleId="af1">
    <w:name w:val="toa heading"/>
    <w:basedOn w:val="1"/>
    <w:next w:val="a0"/>
    <w:rsid w:val="003B7E25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styleId="af2">
    <w:name w:val="header"/>
    <w:basedOn w:val="a"/>
    <w:link w:val="af3"/>
    <w:uiPriority w:val="99"/>
    <w:unhideWhenUsed/>
    <w:rsid w:val="00D4592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459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D4592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4592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47509B"/>
    <w:rPr>
      <w:color w:val="605E5C"/>
      <w:shd w:val="clear" w:color="auto" w:fill="E1DFDD"/>
    </w:rPr>
  </w:style>
  <w:style w:type="paragraph" w:styleId="af6">
    <w:name w:val="List Paragraph"/>
    <w:aliases w:val="ывапвыапвапвап"/>
    <w:basedOn w:val="a"/>
    <w:uiPriority w:val="34"/>
    <w:qFormat/>
    <w:rsid w:val="00955BD3"/>
    <w:pPr>
      <w:contextualSpacing/>
    </w:pPr>
  </w:style>
  <w:style w:type="character" w:styleId="af7">
    <w:name w:val="Unresolved Mention"/>
    <w:basedOn w:val="a1"/>
    <w:uiPriority w:val="99"/>
    <w:semiHidden/>
    <w:unhideWhenUsed/>
    <w:rsid w:val="00330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Yeetmq/suai_d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62DCC-781F-4088-B04E-17B28AAA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Sergey-Shewnyakow@yandex.ru</dc:creator>
  <cp:keywords/>
  <dc:description/>
  <cp:lastModifiedBy>Denis Pajunen</cp:lastModifiedBy>
  <cp:revision>7</cp:revision>
  <cp:lastPrinted>2024-09-27T07:34:00Z</cp:lastPrinted>
  <dcterms:created xsi:type="dcterms:W3CDTF">2025-10-05T19:31:00Z</dcterms:created>
  <dcterms:modified xsi:type="dcterms:W3CDTF">2025-10-19T10:59:00Z</dcterms:modified>
</cp:coreProperties>
</file>