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162F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 w:val="24"/>
        </w:rPr>
      </w:pPr>
      <w:r w:rsidRPr="00E74145">
        <w:rPr>
          <w:sz w:val="24"/>
        </w:rPr>
        <w:t>ГУАП</w:t>
      </w:r>
    </w:p>
    <w:p w14:paraId="4034EE9A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sz w:val="24"/>
        </w:rPr>
      </w:pPr>
      <w:r w:rsidRPr="00E74145">
        <w:rPr>
          <w:sz w:val="24"/>
        </w:rPr>
        <w:t>КАФЕДРА № 41</w:t>
      </w:r>
    </w:p>
    <w:p w14:paraId="49B26881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sz w:val="24"/>
        </w:rPr>
      </w:pPr>
      <w:r w:rsidRPr="00E74145">
        <w:rPr>
          <w:sz w:val="24"/>
        </w:rPr>
        <w:t xml:space="preserve">ОТЧЕТ </w:t>
      </w:r>
      <w:r w:rsidRPr="00E74145">
        <w:rPr>
          <w:sz w:val="24"/>
        </w:rPr>
        <w:br/>
        <w:t>ЗАЩИЩЕН С ОЦЕНКОЙ</w:t>
      </w:r>
    </w:p>
    <w:p w14:paraId="5C5FFF8B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sz w:val="24"/>
        </w:rPr>
      </w:pPr>
      <w:r w:rsidRPr="00E74145">
        <w:rPr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167071" w:rsidRPr="00E74145" w14:paraId="00B8F20E" w14:textId="77777777" w:rsidTr="00423F4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9DB59C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0F34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852A50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2693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CDA609C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В.В. Боженко </w:t>
            </w:r>
          </w:p>
        </w:tc>
      </w:tr>
      <w:tr w:rsidR="00167071" w:rsidRPr="00E74145" w14:paraId="2656AAA8" w14:textId="77777777" w:rsidTr="00423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AAB19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B7C6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0F620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299B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DC13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65DDBC48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67071" w:rsidRPr="00E74145" w14:paraId="696F6954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8CFA6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szCs w:val="28"/>
              </w:rPr>
            </w:pPr>
            <w:r w:rsidRPr="00E74145">
              <w:rPr>
                <w:szCs w:val="28"/>
              </w:rPr>
              <w:t>ОТЧЕТ О ЛАБОРАТОРНОЙ РАБОТЕ</w:t>
            </w:r>
            <w:r>
              <w:rPr>
                <w:szCs w:val="28"/>
              </w:rPr>
              <w:t xml:space="preserve"> №1</w:t>
            </w:r>
          </w:p>
        </w:tc>
      </w:tr>
      <w:tr w:rsidR="00167071" w:rsidRPr="00E74145" w14:paraId="2009AFC4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228BDE3" w14:textId="77777777" w:rsidR="00167071" w:rsidRPr="00167071" w:rsidRDefault="00167071" w:rsidP="00423F42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bCs/>
                <w:szCs w:val="32"/>
                <w:lang w:val="en-US"/>
              </w:rPr>
            </w:pPr>
            <w:r w:rsidRPr="00167071">
              <w:rPr>
                <w:bCs/>
                <w:szCs w:val="32"/>
              </w:rPr>
              <w:t>ПРЕДВАРИТЕЛЬНЫЙ АНАЛИЗ ДАН</w:t>
            </w:r>
            <w:r w:rsidRPr="00167071">
              <w:rPr>
                <w:bCs/>
                <w:szCs w:val="32"/>
                <w:lang w:val="en-US"/>
              </w:rPr>
              <w:t>НЫХ</w:t>
            </w:r>
          </w:p>
        </w:tc>
      </w:tr>
      <w:tr w:rsidR="00167071" w:rsidRPr="00E74145" w14:paraId="1BF09BF3" w14:textId="77777777" w:rsidTr="002372F0">
        <w:trPr>
          <w:trHeight w:val="24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EA8C740" w14:textId="5A0C20A1" w:rsidR="00167071" w:rsidRPr="00E74145" w:rsidRDefault="002372F0" w:rsidP="002372F0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sz w:val="24"/>
              </w:rPr>
            </w:pPr>
            <w:r w:rsidRPr="00E74145">
              <w:rPr>
                <w:sz w:val="24"/>
              </w:rPr>
              <w:t xml:space="preserve">по курсу: </w:t>
            </w:r>
            <w:r>
              <w:rPr>
                <w:szCs w:val="28"/>
              </w:rPr>
              <w:t>ВВЕДЕНИЕ В АНАЛИЗ ДАННЫХ</w:t>
            </w:r>
          </w:p>
        </w:tc>
      </w:tr>
      <w:tr w:rsidR="00167071" w:rsidRPr="00E74145" w14:paraId="7CDEC2D6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9B6781" w14:textId="01947A57" w:rsidR="00167071" w:rsidRPr="00C5539C" w:rsidRDefault="00167071" w:rsidP="00423F42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szCs w:val="28"/>
              </w:rPr>
            </w:pPr>
          </w:p>
        </w:tc>
      </w:tr>
      <w:tr w:rsidR="00167071" w:rsidRPr="00E74145" w14:paraId="66623540" w14:textId="77777777" w:rsidTr="00423F4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8E5791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14:paraId="60A1BB4E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sz w:val="24"/>
          <w:lang w:val="en-US"/>
        </w:rPr>
      </w:pPr>
      <w:r w:rsidRPr="00E74145">
        <w:rPr>
          <w:sz w:val="24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67071" w:rsidRPr="00E74145" w14:paraId="54BDCB9D" w14:textId="77777777" w:rsidTr="00423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B7E1F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sz w:val="24"/>
              </w:rPr>
            </w:pPr>
            <w:r w:rsidRPr="00E74145">
              <w:rPr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23C7B" w14:textId="14134990" w:rsidR="00167071" w:rsidRPr="00D4592B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E74145">
              <w:rPr>
                <w:sz w:val="24"/>
              </w:rPr>
              <w:t>4</w:t>
            </w:r>
            <w:r w:rsidR="00D4592B">
              <w:rPr>
                <w:sz w:val="24"/>
                <w:lang w:val="en-US"/>
              </w:rPr>
              <w:t>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736FC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A56ED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ADDF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412F3A" w14:textId="6C1B090C" w:rsidR="00167071" w:rsidRPr="004169FC" w:rsidRDefault="004169FC" w:rsidP="002372F0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Д.А. Паюнен</w:t>
            </w:r>
          </w:p>
        </w:tc>
      </w:tr>
      <w:tr w:rsidR="00167071" w:rsidRPr="00E74145" w14:paraId="5EBD6DBB" w14:textId="77777777" w:rsidTr="00423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3681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CBEFD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7DEBA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D87848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B65F5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32EF6" w14:textId="77777777" w:rsidR="00167071" w:rsidRPr="00E74145" w:rsidRDefault="00167071" w:rsidP="00423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 w:rsidRPr="00E74145">
              <w:rPr>
                <w:sz w:val="20"/>
                <w:szCs w:val="20"/>
              </w:rPr>
              <w:t>инициалы, фамилия</w:t>
            </w:r>
          </w:p>
        </w:tc>
      </w:tr>
    </w:tbl>
    <w:p w14:paraId="24277B06" w14:textId="77777777" w:rsidR="00167071" w:rsidRPr="00E74145" w:rsidRDefault="00167071" w:rsidP="0016707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sz w:val="20"/>
          <w:szCs w:val="20"/>
        </w:rPr>
      </w:pPr>
    </w:p>
    <w:p w14:paraId="19A751B9" w14:textId="5C367B55" w:rsidR="00167071" w:rsidRPr="00E74145" w:rsidRDefault="00167071" w:rsidP="00167071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sz w:val="24"/>
          <w:lang w:val="en-US"/>
        </w:rPr>
      </w:pPr>
      <w:r w:rsidRPr="00E74145">
        <w:rPr>
          <w:sz w:val="24"/>
        </w:rPr>
        <w:t>Санкт-Петербург</w:t>
      </w:r>
      <w:r w:rsidRPr="00E74145">
        <w:rPr>
          <w:sz w:val="24"/>
          <w:lang w:val="en-US"/>
        </w:rPr>
        <w:t xml:space="preserve"> </w:t>
      </w:r>
      <w:r w:rsidRPr="00E74145">
        <w:rPr>
          <w:sz w:val="24"/>
        </w:rPr>
        <w:t>202</w:t>
      </w:r>
      <w:r w:rsidR="00D4592B">
        <w:rPr>
          <w:sz w:val="24"/>
        </w:rPr>
        <w:t>5</w:t>
      </w:r>
    </w:p>
    <w:p w14:paraId="42F6F70E" w14:textId="77777777" w:rsidR="00DE4F6E" w:rsidRDefault="00DE4F6E"/>
    <w:p w14:paraId="1770AD8E" w14:textId="77777777" w:rsidR="00C15D95" w:rsidRDefault="00C15D95"/>
    <w:p w14:paraId="58BECF6A" w14:textId="77777777" w:rsidR="00C15D95" w:rsidRPr="002372F0" w:rsidRDefault="00C15D95" w:rsidP="00D4592B">
      <w:pPr>
        <w:rPr>
          <w:szCs w:val="28"/>
        </w:rPr>
      </w:pPr>
      <w:r w:rsidRPr="002372F0">
        <w:rPr>
          <w:b/>
          <w:bCs/>
          <w:szCs w:val="28"/>
        </w:rPr>
        <w:lastRenderedPageBreak/>
        <w:t>Цель работы</w:t>
      </w:r>
    </w:p>
    <w:p w14:paraId="2B280381" w14:textId="77777777" w:rsidR="00C15D95" w:rsidRPr="002372F0" w:rsidRDefault="00C15D95" w:rsidP="00D4592B">
      <w:pPr>
        <w:rPr>
          <w:szCs w:val="28"/>
        </w:rPr>
      </w:pPr>
      <w:r w:rsidRPr="002372F0">
        <w:rPr>
          <w:szCs w:val="28"/>
        </w:rPr>
        <w:t xml:space="preserve">Осуществить предварительную обработку данных </w:t>
      </w:r>
      <w:proofErr w:type="spellStart"/>
      <w:r w:rsidRPr="002372F0">
        <w:rPr>
          <w:szCs w:val="28"/>
        </w:rPr>
        <w:t>csv</w:t>
      </w:r>
      <w:proofErr w:type="spellEnd"/>
      <w:r w:rsidRPr="002372F0">
        <w:rPr>
          <w:szCs w:val="28"/>
        </w:rPr>
        <w:t>-файла, выявить и устранить проблемы в этих данных.</w:t>
      </w:r>
    </w:p>
    <w:p w14:paraId="391B3837" w14:textId="606AC049" w:rsidR="00C15D95" w:rsidRPr="002372F0" w:rsidRDefault="002372F0" w:rsidP="00D4592B">
      <w:pPr>
        <w:rPr>
          <w:b/>
          <w:bCs/>
          <w:szCs w:val="28"/>
        </w:rPr>
      </w:pPr>
      <w:r w:rsidRPr="002372F0">
        <w:rPr>
          <w:b/>
          <w:bCs/>
          <w:szCs w:val="28"/>
        </w:rPr>
        <w:t xml:space="preserve">Вариант </w:t>
      </w:r>
      <w:r w:rsidR="004169FC">
        <w:rPr>
          <w:b/>
          <w:bCs/>
          <w:szCs w:val="28"/>
        </w:rPr>
        <w:t>12</w:t>
      </w:r>
    </w:p>
    <w:p w14:paraId="64487357" w14:textId="77777777" w:rsidR="00C15D95" w:rsidRPr="002372F0" w:rsidRDefault="00C15D95" w:rsidP="00D4592B">
      <w:pPr>
        <w:rPr>
          <w:szCs w:val="28"/>
        </w:rPr>
      </w:pPr>
      <w:r w:rsidRPr="002372F0">
        <w:rPr>
          <w:szCs w:val="28"/>
        </w:rPr>
        <w:t>Задание на лабораторную работу</w:t>
      </w:r>
    </w:p>
    <w:p w14:paraId="76A189F6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 xml:space="preserve">Загрузить датасет с помощью библиотеки </w:t>
      </w:r>
      <w:proofErr w:type="spellStart"/>
      <w:r w:rsidRPr="002372F0">
        <w:rPr>
          <w:szCs w:val="28"/>
        </w:rPr>
        <w:t>pandas</w:t>
      </w:r>
      <w:proofErr w:type="spellEnd"/>
      <w:r w:rsidRPr="002372F0">
        <w:rPr>
          <w:szCs w:val="28"/>
        </w:rPr>
        <w:t>.</w:t>
      </w:r>
    </w:p>
    <w:p w14:paraId="2E3692D6" w14:textId="399C626C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 xml:space="preserve">Вывести первые 20 строк с помощью метода </w:t>
      </w:r>
      <w:proofErr w:type="spellStart"/>
      <w:r w:rsidRPr="002372F0">
        <w:rPr>
          <w:szCs w:val="28"/>
        </w:rPr>
        <w:t>head</w:t>
      </w:r>
      <w:proofErr w:type="spellEnd"/>
      <w:r w:rsidRPr="002372F0">
        <w:rPr>
          <w:szCs w:val="28"/>
        </w:rPr>
        <w:t>.</w:t>
      </w:r>
    </w:p>
    <w:p w14:paraId="7EABE7F1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>Выполнить обзор данных - описать столбцы и вашу предметную область.</w:t>
      </w:r>
    </w:p>
    <w:p w14:paraId="23EDFE57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 xml:space="preserve">С помощью метода </w:t>
      </w:r>
      <w:proofErr w:type="spellStart"/>
      <w:r w:rsidRPr="002372F0">
        <w:rPr>
          <w:szCs w:val="28"/>
        </w:rPr>
        <w:t>info</w:t>
      </w:r>
      <w:proofErr w:type="spellEnd"/>
      <w:r w:rsidRPr="002372F0">
        <w:rPr>
          <w:szCs w:val="28"/>
        </w:rPr>
        <w:t xml:space="preserve"> оценить данные (есть ли пропуски, сколько всего строк, какие типы данных у столбцов).</w:t>
      </w:r>
    </w:p>
    <w:p w14:paraId="7C4317C2" w14:textId="628ECBE2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 xml:space="preserve">Применить </w:t>
      </w:r>
      <w:proofErr w:type="spellStart"/>
      <w:r w:rsidRPr="002372F0">
        <w:rPr>
          <w:szCs w:val="28"/>
        </w:rPr>
        <w:t>describe</w:t>
      </w:r>
      <w:proofErr w:type="spellEnd"/>
      <w:r w:rsidRPr="002372F0">
        <w:rPr>
          <w:szCs w:val="28"/>
        </w:rPr>
        <w:t xml:space="preserve">. С помощью </w:t>
      </w:r>
      <w:proofErr w:type="spellStart"/>
      <w:r w:rsidRPr="002372F0">
        <w:rPr>
          <w:szCs w:val="28"/>
        </w:rPr>
        <w:t>describe</w:t>
      </w:r>
      <w:proofErr w:type="spellEnd"/>
      <w:r w:rsidRPr="002372F0">
        <w:rPr>
          <w:szCs w:val="28"/>
        </w:rPr>
        <w:t xml:space="preserve"> оценить числовые столбцы (если они есть).</w:t>
      </w:r>
    </w:p>
    <w:p w14:paraId="34F36A9C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 xml:space="preserve">Вывести на экран названия столбцов с помощью </w:t>
      </w:r>
      <w:proofErr w:type="spellStart"/>
      <w:proofErr w:type="gramStart"/>
      <w:r w:rsidRPr="002372F0">
        <w:rPr>
          <w:szCs w:val="28"/>
        </w:rPr>
        <w:t>df.columns</w:t>
      </w:r>
      <w:proofErr w:type="spellEnd"/>
      <w:proofErr w:type="gramEnd"/>
      <w:r w:rsidRPr="002372F0">
        <w:rPr>
          <w:szCs w:val="28"/>
        </w:rPr>
        <w:t>. Выявить проблемы с названиями, если они есть. При необходимости переименовать столбцы. Если проблемы не обнаружены также дать пояснения.</w:t>
      </w:r>
    </w:p>
    <w:p w14:paraId="794DA355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>Проверить данные на наличие пропусков и устранить их, если они есть (пропуски необходимо либо удалить, либо заменить каким-то значением).</w:t>
      </w:r>
    </w:p>
    <w:p w14:paraId="327FEAB7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>Проверьте данные на наличие явных и неявных дубликатов. Удалите дубликаты, если они есть.</w:t>
      </w:r>
    </w:p>
    <w:p w14:paraId="705C4B9D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>Проверьте типы данных, при необходимости измените типы данных, чтобы они соответствовали действительности.</w:t>
      </w:r>
    </w:p>
    <w:p w14:paraId="1FCDBDC6" w14:textId="77777777" w:rsidR="002372F0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>Осуществите группировки и создайте сводные таблицы в соответствии с вариантом.</w:t>
      </w:r>
    </w:p>
    <w:p w14:paraId="530A8E11" w14:textId="25343DDE" w:rsidR="003B7E25" w:rsidRPr="002372F0" w:rsidRDefault="002372F0" w:rsidP="002372F0">
      <w:pPr>
        <w:pStyle w:val="af6"/>
        <w:numPr>
          <w:ilvl w:val="0"/>
          <w:numId w:val="9"/>
        </w:numPr>
        <w:ind w:left="0" w:firstLine="709"/>
        <w:rPr>
          <w:szCs w:val="28"/>
        </w:rPr>
      </w:pPr>
      <w:r w:rsidRPr="002372F0">
        <w:rPr>
          <w:szCs w:val="28"/>
        </w:rPr>
        <w:t xml:space="preserve">Сделайте выводе по работе. </w:t>
      </w:r>
      <w:r w:rsidR="003B7E25" w:rsidRPr="002372F0">
        <w:rPr>
          <w:szCs w:val="28"/>
        </w:rPr>
        <w:br w:type="page"/>
      </w:r>
    </w:p>
    <w:p w14:paraId="5F6962C2" w14:textId="77777777" w:rsidR="00C15D95" w:rsidRPr="002372F0" w:rsidRDefault="00C15D95" w:rsidP="002372F0">
      <w:pPr>
        <w:ind w:firstLine="0"/>
        <w:jc w:val="center"/>
        <w:rPr>
          <w:b/>
          <w:szCs w:val="28"/>
        </w:rPr>
      </w:pPr>
      <w:r w:rsidRPr="002372F0">
        <w:rPr>
          <w:b/>
          <w:szCs w:val="28"/>
        </w:rPr>
        <w:lastRenderedPageBreak/>
        <w:t>Ход работы</w:t>
      </w:r>
    </w:p>
    <w:p w14:paraId="2EAF0F5C" w14:textId="4B926ADE" w:rsidR="003B7E25" w:rsidRPr="002372F0" w:rsidRDefault="003B7E25" w:rsidP="002372F0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Предметная область</w:t>
      </w:r>
    </w:p>
    <w:p w14:paraId="775C1318" w14:textId="59A1CA03" w:rsidR="002372F0" w:rsidRPr="002372F0" w:rsidRDefault="004169FC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Данный набор данных содержит информацию о фильмах, включая название, год выпуска, рейтинг, количество голосов, продолжительность, основной жанр и страну производства. Анализ этих данных позволяет исследовать тенденции в киноиндустрии, выявлять популярные жанры в разные годы, оценивать успешность фильмов на основе рейтингов и количества голосов, а также сравнивать характеристики фильмов в зависимости от страны производства. Такие данные могут быть полезны для кинокритиков, исследователей кино, стриминговых платформ для формирования рекомендаций и принятия решений о закупке контента, а также для широкой аудитории, интересующейся статистикой фильмов.</w:t>
      </w:r>
    </w:p>
    <w:p w14:paraId="402A9D03" w14:textId="0E97ACB2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Набор данных</w:t>
      </w:r>
    </w:p>
    <w:p w14:paraId="3588FCC6" w14:textId="74F5348B" w:rsidR="003B7E25" w:rsidRPr="002372F0" w:rsidRDefault="002372F0" w:rsidP="00D4592B">
      <w:pPr>
        <w:pStyle w:val="a0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Согласно методическому пособию: </w:t>
      </w:r>
      <w:r w:rsidR="004169FC">
        <w:rPr>
          <w:rFonts w:ascii="Times New Roman" w:hAnsi="Times New Roman" w:cs="Times New Roman"/>
          <w:bCs/>
          <w:sz w:val="28"/>
          <w:szCs w:val="28"/>
        </w:rPr>
        <w:t>movies</w:t>
      </w: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Cs/>
          <w:sz w:val="28"/>
          <w:szCs w:val="28"/>
        </w:rPr>
        <w:t>csv</w:t>
      </w:r>
    </w:p>
    <w:p w14:paraId="4F62A1E9" w14:textId="77777777" w:rsidR="002372F0" w:rsidRPr="002372F0" w:rsidRDefault="002372F0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FEE727" w14:textId="237E9A9A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2372F0" w:rsidRPr="002372F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Атрибуты</w:t>
      </w:r>
    </w:p>
    <w:p w14:paraId="3737D194" w14:textId="77777777" w:rsidR="004169FC" w:rsidRPr="004169FC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bookmarkStart w:id="0" w:name="Xa365b9805bc4635ec28dc222c7d8d8120c56b6d"/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title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Название фильма</w:t>
      </w:r>
    </w:p>
    <w:p w14:paraId="736FF9FF" w14:textId="77777777" w:rsidR="004169FC" w:rsidRPr="004169FC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release_year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Год выхода фильма</w:t>
      </w:r>
    </w:p>
    <w:p w14:paraId="29D6A6AC" w14:textId="77777777" w:rsidR="004169FC" w:rsidRPr="004169FC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score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Рейтинг фильма</w:t>
      </w:r>
    </w:p>
    <w:p w14:paraId="2AC4D1DA" w14:textId="77777777" w:rsidR="004169FC" w:rsidRPr="004169FC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number_of_votes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Количество голосов за фильм</w:t>
      </w:r>
    </w:p>
    <w:p w14:paraId="5BB368F7" w14:textId="77777777" w:rsidR="004169FC" w:rsidRPr="004169FC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duration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Продолжительность фильма в минутах</w:t>
      </w:r>
    </w:p>
    <w:p w14:paraId="0CCEC498" w14:textId="77777777" w:rsidR="004169FC" w:rsidRPr="004169FC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main_genre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Основной жанр фильма</w:t>
      </w:r>
    </w:p>
    <w:p w14:paraId="666AAB05" w14:textId="7358AE2B" w:rsidR="002372F0" w:rsidRPr="002372F0" w:rsidRDefault="004169FC" w:rsidP="004169FC">
      <w:pPr>
        <w:pStyle w:val="af6"/>
        <w:numPr>
          <w:ilvl w:val="0"/>
          <w:numId w:val="12"/>
        </w:numPr>
        <w:rPr>
          <w:rStyle w:val="VerbatimChar"/>
          <w:rFonts w:ascii="Times New Roman" w:eastAsia="Cambria" w:hAnsi="Times New Roman"/>
          <w:b/>
          <w:sz w:val="28"/>
          <w:szCs w:val="28"/>
        </w:rPr>
      </w:pPr>
      <w:proofErr w:type="spellStart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>main_production</w:t>
      </w:r>
      <w:proofErr w:type="spellEnd"/>
      <w:r w:rsidRPr="004169FC">
        <w:rPr>
          <w:rStyle w:val="VerbatimChar"/>
          <w:rFonts w:ascii="Times New Roman" w:eastAsia="Cambria" w:hAnsi="Times New Roman"/>
          <w:sz w:val="28"/>
          <w:szCs w:val="28"/>
        </w:rPr>
        <w:t xml:space="preserve"> — Основная страна производства фильма</w:t>
      </w:r>
    </w:p>
    <w:p w14:paraId="761D1972" w14:textId="3D643B92" w:rsidR="003B7E25" w:rsidRPr="002372F0" w:rsidRDefault="003B7E25" w:rsidP="002372F0">
      <w:pPr>
        <w:rPr>
          <w:b/>
          <w:bCs/>
          <w:szCs w:val="28"/>
        </w:rPr>
      </w:pPr>
      <w:r w:rsidRPr="002372F0">
        <w:rPr>
          <w:b/>
          <w:szCs w:val="28"/>
        </w:rPr>
        <w:t>4</w:t>
      </w:r>
      <w:r w:rsidR="002372F0" w:rsidRPr="004169FC">
        <w:rPr>
          <w:b/>
          <w:szCs w:val="28"/>
        </w:rPr>
        <w:t>.</w:t>
      </w:r>
      <w:r w:rsidRPr="002372F0">
        <w:rPr>
          <w:b/>
          <w:szCs w:val="28"/>
        </w:rPr>
        <w:t xml:space="preserve"> Чтение файла (набора данных)</w:t>
      </w:r>
      <w:bookmarkEnd w:id="0"/>
    </w:p>
    <w:p w14:paraId="55661B7B" w14:textId="4071E4C5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Импорт библиотек, чтение файла с помощью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pandas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1).</w:t>
      </w:r>
    </w:p>
    <w:p w14:paraId="078E4E33" w14:textId="2A3601CD" w:rsidR="003B7E25" w:rsidRPr="002372F0" w:rsidRDefault="004169FC" w:rsidP="002372F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EFCDAA" wp14:editId="2EB1FBCE">
            <wp:extent cx="41148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083" w14:textId="1E1CFDDF" w:rsidR="003B7E25" w:rsidRPr="002372F0" w:rsidRDefault="003B7E25" w:rsidP="002372F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1 – Импорт библиотеки </w:t>
      </w:r>
      <w:r w:rsidRPr="002372F0">
        <w:rPr>
          <w:szCs w:val="28"/>
          <w:lang w:val="en-US"/>
        </w:rPr>
        <w:t>pandas</w:t>
      </w:r>
    </w:p>
    <w:p w14:paraId="2913E786" w14:textId="77777777" w:rsidR="003B7E25" w:rsidRPr="002372F0" w:rsidRDefault="003B7E2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EDC9B0" w14:textId="77777777" w:rsidR="002372F0" w:rsidRPr="002372F0" w:rsidRDefault="002372F0" w:rsidP="002372F0">
      <w:pPr>
        <w:rPr>
          <w:b/>
          <w:szCs w:val="28"/>
        </w:rPr>
      </w:pPr>
      <w:bookmarkStart w:id="1" w:name="X32796ac69acf930e2161865a52ad8afa9b19e7a"/>
    </w:p>
    <w:p w14:paraId="2ED7FAE3" w14:textId="763FF8BE" w:rsidR="003B7E25" w:rsidRPr="002372F0" w:rsidRDefault="003B7E25" w:rsidP="002372F0">
      <w:pPr>
        <w:rPr>
          <w:b/>
          <w:bCs/>
          <w:szCs w:val="28"/>
        </w:rPr>
      </w:pPr>
      <w:r w:rsidRPr="002372F0">
        <w:rPr>
          <w:b/>
          <w:szCs w:val="28"/>
        </w:rPr>
        <w:t>5</w:t>
      </w:r>
      <w:r w:rsidR="002372F0" w:rsidRPr="004169FC">
        <w:rPr>
          <w:b/>
          <w:szCs w:val="28"/>
        </w:rPr>
        <w:t>.</w:t>
      </w:r>
      <w:r w:rsidRPr="002372F0">
        <w:rPr>
          <w:b/>
          <w:szCs w:val="28"/>
        </w:rPr>
        <w:t xml:space="preserve"> Обзор данных</w:t>
      </w:r>
      <w:bookmarkEnd w:id="1"/>
    </w:p>
    <w:p w14:paraId="1F0FF65C" w14:textId="64D09411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5.1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 </w:t>
      </w:r>
      <w:r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head</w:t>
      </w:r>
    </w:p>
    <w:p w14:paraId="67982007" w14:textId="5E9D55E3" w:rsidR="003B7E25" w:rsidRPr="002372F0" w:rsidRDefault="003B7E2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Вывод первых 20 строк с помощью метода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head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2).</w:t>
      </w:r>
    </w:p>
    <w:p w14:paraId="396CB711" w14:textId="0E17FBF7" w:rsidR="00976495" w:rsidRPr="002372F0" w:rsidRDefault="004169FC" w:rsidP="002372F0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29D92B" wp14:editId="0037DD09">
            <wp:extent cx="5539918" cy="40843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711" cy="40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15B6" w14:textId="06168001" w:rsidR="00976495" w:rsidRPr="002372F0" w:rsidRDefault="00976495" w:rsidP="002372F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2 – Метод </w:t>
      </w:r>
      <w:r w:rsidRPr="002372F0">
        <w:rPr>
          <w:szCs w:val="28"/>
          <w:lang w:val="en-US"/>
        </w:rPr>
        <w:t>head</w:t>
      </w:r>
    </w:p>
    <w:p w14:paraId="1B17E9F0" w14:textId="77777777" w:rsidR="00976495" w:rsidRPr="002372F0" w:rsidRDefault="0097649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A3562" w14:textId="53FAB766" w:rsidR="003B7E2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5.2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E25"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info</w:t>
      </w:r>
    </w:p>
    <w:p w14:paraId="0A31E22F" w14:textId="1F3AB51B" w:rsidR="00976495" w:rsidRPr="002372F0" w:rsidRDefault="00976495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sz w:val="28"/>
          <w:szCs w:val="28"/>
          <w:lang w:val="ru-RU"/>
        </w:rPr>
        <w:t xml:space="preserve">Оценка данных с помощью метода </w:t>
      </w:r>
      <w:r w:rsidRPr="002372F0">
        <w:rPr>
          <w:rFonts w:ascii="Times New Roman" w:hAnsi="Times New Roman" w:cs="Times New Roman"/>
          <w:sz w:val="28"/>
          <w:szCs w:val="28"/>
        </w:rPr>
        <w:t>info</w:t>
      </w:r>
      <w:r w:rsidRPr="002372F0">
        <w:rPr>
          <w:rFonts w:ascii="Times New Roman" w:hAnsi="Times New Roman" w:cs="Times New Roman"/>
          <w:sz w:val="28"/>
          <w:szCs w:val="28"/>
          <w:lang w:val="ru-RU"/>
        </w:rPr>
        <w:t xml:space="preserve"> (рис. 3).</w:t>
      </w:r>
    </w:p>
    <w:p w14:paraId="2A42853B" w14:textId="4DF82321" w:rsidR="00976495" w:rsidRPr="002372F0" w:rsidRDefault="004169FC" w:rsidP="002372F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689616" wp14:editId="1B5D84AC">
            <wp:extent cx="3882359" cy="3370218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373" cy="33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2B6" w14:textId="6DB77DFC" w:rsidR="002372F0" w:rsidRDefault="00976495" w:rsidP="004169FC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 xml:space="preserve">Рисунок 3 – метод </w:t>
      </w:r>
      <w:proofErr w:type="spellStart"/>
      <w:r w:rsidRPr="002372F0">
        <w:rPr>
          <w:szCs w:val="28"/>
        </w:rPr>
        <w:t>info</w:t>
      </w:r>
      <w:proofErr w:type="spellEnd"/>
    </w:p>
    <w:p w14:paraId="60A6947B" w14:textId="77777777" w:rsidR="004169FC" w:rsidRPr="004169FC" w:rsidRDefault="004169FC" w:rsidP="004169FC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7F628619" w14:textId="4EAB947B" w:rsidR="0097649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5.3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етод </w:t>
      </w:r>
      <w:r w:rsidR="003B7E25" w:rsidRPr="002372F0">
        <w:rPr>
          <w:rStyle w:val="VerbatimChar"/>
          <w:rFonts w:ascii="Times New Roman" w:hAnsi="Times New Roman" w:cs="Times New Roman"/>
          <w:b/>
          <w:sz w:val="28"/>
          <w:szCs w:val="28"/>
        </w:rPr>
        <w:t>describe</w:t>
      </w:r>
    </w:p>
    <w:p w14:paraId="426F14C0" w14:textId="49622A2E" w:rsidR="00976495" w:rsidRPr="002372F0" w:rsidRDefault="00976495" w:rsidP="00D4592B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Оценка данных с помощью метода 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</w:rPr>
        <w:t>describe</w:t>
      </w: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(рис. 4).</w:t>
      </w:r>
    </w:p>
    <w:p w14:paraId="28F56733" w14:textId="1FC2F817" w:rsidR="00976495" w:rsidRPr="002372F0" w:rsidRDefault="004169FC" w:rsidP="002372F0">
      <w:pPr>
        <w:pStyle w:val="FirstParagraph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B43FA2" wp14:editId="51E128D1">
            <wp:extent cx="3932535" cy="300445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082" cy="300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197E" w14:textId="54014AFB" w:rsidR="00976495" w:rsidRPr="002372F0" w:rsidRDefault="00976495" w:rsidP="002372F0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 xml:space="preserve">Рисунок 4 – </w:t>
      </w:r>
      <w:r w:rsidRPr="002372F0">
        <w:rPr>
          <w:bCs/>
          <w:szCs w:val="28"/>
        </w:rPr>
        <w:t xml:space="preserve">метод </w:t>
      </w:r>
      <w:proofErr w:type="spellStart"/>
      <w:r w:rsidRPr="002372F0">
        <w:rPr>
          <w:rStyle w:val="VerbatimChar"/>
          <w:rFonts w:ascii="Times New Roman" w:hAnsi="Times New Roman"/>
          <w:bCs/>
          <w:sz w:val="28"/>
          <w:szCs w:val="28"/>
        </w:rPr>
        <w:t>describe</w:t>
      </w:r>
      <w:proofErr w:type="spellEnd"/>
    </w:p>
    <w:p w14:paraId="50A65114" w14:textId="77777777" w:rsidR="00976495" w:rsidRPr="002372F0" w:rsidRDefault="00976495" w:rsidP="00D4592B">
      <w:pPr>
        <w:widowControl w:val="0"/>
        <w:autoSpaceDE w:val="0"/>
        <w:autoSpaceDN w:val="0"/>
        <w:adjustRightInd w:val="0"/>
        <w:rPr>
          <w:szCs w:val="28"/>
        </w:rPr>
      </w:pPr>
    </w:p>
    <w:p w14:paraId="14A61DA6" w14:textId="757D2D82" w:rsidR="004169FC" w:rsidRPr="004169FC" w:rsidRDefault="004169FC" w:rsidP="004169FC">
      <w:pPr>
        <w:pStyle w:val="FirstParagraph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Данный н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абор данных содержит информацию о 389 фильмах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Типы</w:t>
      </w:r>
      <w:r w:rsidRPr="004169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данных</w:t>
      </w:r>
      <w:r w:rsidRPr="004169FC">
        <w:rPr>
          <w:rFonts w:ascii="Times New Roman" w:hAnsi="Times New Roman" w:cs="Times New Roman"/>
          <w:bCs/>
          <w:sz w:val="28"/>
          <w:szCs w:val="28"/>
        </w:rPr>
        <w:t>:</w:t>
      </w:r>
    </w:p>
    <w:p w14:paraId="43CC2938" w14:textId="77777777" w:rsidR="004169FC" w:rsidRPr="004169FC" w:rsidRDefault="004169FC" w:rsidP="004169FC">
      <w:pPr>
        <w:pStyle w:val="FirstParagraph"/>
        <w:rPr>
          <w:rFonts w:ascii="Times New Roman" w:hAnsi="Times New Roman" w:cs="Times New Roman"/>
          <w:bCs/>
          <w:sz w:val="28"/>
          <w:szCs w:val="28"/>
        </w:rPr>
      </w:pPr>
    </w:p>
    <w:p w14:paraId="0A5620DD" w14:textId="77777777" w:rsidR="004169FC" w:rsidRPr="004169FC" w:rsidRDefault="004169FC" w:rsidP="004169FC">
      <w:pPr>
        <w:pStyle w:val="Fir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Числовые</w:t>
      </w:r>
      <w:r w:rsidRPr="004169F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release_year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 xml:space="preserve">, score,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number_of_votes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>, duration.</w:t>
      </w:r>
    </w:p>
    <w:p w14:paraId="46AF6B4E" w14:textId="77777777" w:rsidR="004169FC" w:rsidRPr="004169FC" w:rsidRDefault="004169FC" w:rsidP="004169FC">
      <w:pPr>
        <w:pStyle w:val="FirstParagraph"/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Категориальные</w:t>
      </w:r>
      <w:r w:rsidRPr="004169FC">
        <w:rPr>
          <w:rFonts w:ascii="Times New Roman" w:hAnsi="Times New Roman" w:cs="Times New Roman"/>
          <w:bCs/>
          <w:sz w:val="28"/>
          <w:szCs w:val="28"/>
        </w:rPr>
        <w:t>/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Строковые</w:t>
      </w:r>
      <w:r w:rsidRPr="004169FC">
        <w:rPr>
          <w:rFonts w:ascii="Times New Roman" w:hAnsi="Times New Roman" w:cs="Times New Roman"/>
          <w:bCs/>
          <w:sz w:val="28"/>
          <w:szCs w:val="28"/>
        </w:rPr>
        <w:t xml:space="preserve">: title,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main_genre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169FC">
        <w:rPr>
          <w:rFonts w:ascii="Times New Roman" w:hAnsi="Times New Roman" w:cs="Times New Roman"/>
          <w:bCs/>
          <w:sz w:val="28"/>
          <w:szCs w:val="28"/>
        </w:rPr>
        <w:t>main_production</w:t>
      </w:r>
      <w:proofErr w:type="spellEnd"/>
      <w:r w:rsidRPr="004169F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1EDDEB" w14:textId="6CA31026" w:rsidR="007F4690" w:rsidRPr="004169FC" w:rsidRDefault="004169FC" w:rsidP="004169FC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Пропуски обнаружены в столбцах </w:t>
      </w:r>
      <w:r w:rsidRPr="004169FC">
        <w:rPr>
          <w:rFonts w:ascii="Times New Roman" w:hAnsi="Times New Roman" w:cs="Times New Roman"/>
          <w:bCs/>
          <w:sz w:val="28"/>
          <w:szCs w:val="28"/>
        </w:rPr>
        <w:t>title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release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year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score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4169FC">
        <w:rPr>
          <w:rFonts w:ascii="Times New Roman" w:hAnsi="Times New Roman" w:cs="Times New Roman"/>
          <w:bCs/>
          <w:sz w:val="28"/>
          <w:szCs w:val="28"/>
        </w:rPr>
        <w:t>number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of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votes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4169FC">
        <w:rPr>
          <w:rFonts w:ascii="Times New Roman" w:hAnsi="Times New Roman" w:cs="Times New Roman"/>
          <w:bCs/>
          <w:sz w:val="28"/>
          <w:szCs w:val="28"/>
        </w:rPr>
        <w:t>main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4169FC">
        <w:rPr>
          <w:rFonts w:ascii="Times New Roman" w:hAnsi="Times New Roman" w:cs="Times New Roman"/>
          <w:bCs/>
          <w:sz w:val="28"/>
          <w:szCs w:val="28"/>
        </w:rPr>
        <w:t>production</w:t>
      </w: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. Количество пропусков незначительно по сравнению с общим количеством записей (389).</w:t>
      </w:r>
    </w:p>
    <w:p w14:paraId="05CEF195" w14:textId="07EA1993" w:rsidR="003B7E25" w:rsidRPr="007F4690" w:rsidRDefault="001A3E78" w:rsidP="007F4690">
      <w:pPr>
        <w:pStyle w:val="FirstParagraph"/>
        <w:spacing w:before="0"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>.4</w:t>
      </w:r>
      <w:r w:rsidR="007F469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Оценка названий столбцов</w:t>
      </w:r>
    </w:p>
    <w:p w14:paraId="7918DDCA" w14:textId="08031553" w:rsidR="001A3E78" w:rsidRPr="002372F0" w:rsidRDefault="007F4690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Были выведены на экран названия столбцов. Серьезных проблем в названиях столбцов </w:t>
      </w:r>
      <w:proofErr w:type="gramStart"/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нет.</w:t>
      </w:r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рис. 5).</w:t>
      </w:r>
    </w:p>
    <w:p w14:paraId="4A351C03" w14:textId="144D188F" w:rsidR="001A3E78" w:rsidRPr="002372F0" w:rsidRDefault="004169FC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B3E928" wp14:editId="4D04A11C">
            <wp:extent cx="564832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FD61" w14:textId="15E706E2" w:rsidR="001A3E78" w:rsidRPr="007F4690" w:rsidRDefault="001A3E78" w:rsidP="007F4690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 xml:space="preserve">Рисунок 5 – </w:t>
      </w:r>
      <w:r w:rsidRPr="002372F0">
        <w:rPr>
          <w:bCs/>
          <w:szCs w:val="28"/>
        </w:rPr>
        <w:t>Оценка названий столбцов</w:t>
      </w:r>
    </w:p>
    <w:p w14:paraId="08B3C5AB" w14:textId="1497862A" w:rsidR="003B7E25" w:rsidRPr="007F4690" w:rsidRDefault="001A3E78" w:rsidP="007F4690">
      <w:pPr>
        <w:rPr>
          <w:b/>
          <w:bCs/>
          <w:szCs w:val="28"/>
        </w:rPr>
      </w:pPr>
      <w:bookmarkStart w:id="2" w:name="X7a1a6050847a04cd82f1c5b92399fff64601e87"/>
      <w:r w:rsidRPr="007F4690">
        <w:rPr>
          <w:b/>
          <w:szCs w:val="28"/>
        </w:rPr>
        <w:t>6</w:t>
      </w:r>
      <w:r w:rsidR="007F4690">
        <w:rPr>
          <w:b/>
          <w:szCs w:val="28"/>
        </w:rPr>
        <w:t>.</w:t>
      </w:r>
      <w:r w:rsidRPr="007F4690">
        <w:rPr>
          <w:b/>
          <w:szCs w:val="28"/>
        </w:rPr>
        <w:t xml:space="preserve"> </w:t>
      </w:r>
      <w:r w:rsidR="003B7E25" w:rsidRPr="007F4690">
        <w:rPr>
          <w:b/>
          <w:szCs w:val="28"/>
        </w:rPr>
        <w:t>Проверка пропусков</w:t>
      </w:r>
      <w:bookmarkEnd w:id="2"/>
    </w:p>
    <w:p w14:paraId="47FD9BBB" w14:textId="6541C636" w:rsidR="001A3E78" w:rsidRPr="002372F0" w:rsidRDefault="001A3E78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Cs/>
          <w:sz w:val="28"/>
          <w:szCs w:val="28"/>
          <w:lang w:val="ru-RU"/>
        </w:rPr>
        <w:t>Была осуществлена проверка пропусков (рис. 6).</w:t>
      </w:r>
    </w:p>
    <w:p w14:paraId="0A23274F" w14:textId="77777777" w:rsidR="004169FC" w:rsidRDefault="007F4690" w:rsidP="004169FC">
      <w:pPr>
        <w:pStyle w:val="a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Был выбран способ заполнения пропущенных значений </w:t>
      </w:r>
      <w:r w:rsidR="004169FC" w:rsidRPr="004169FC">
        <w:rPr>
          <w:rFonts w:ascii="Times New Roman" w:hAnsi="Times New Roman" w:cs="Times New Roman"/>
          <w:bCs/>
          <w:sz w:val="28"/>
          <w:szCs w:val="28"/>
          <w:lang w:val="ru-RU"/>
        </w:rPr>
        <w:t>Удаление записей с пропущенными значениями</w:t>
      </w:r>
      <w:r w:rsid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4169FC">
        <w:rPr>
          <w:rFonts w:ascii="Times New Roman" w:hAnsi="Times New Roman" w:cs="Times New Roman"/>
          <w:bCs/>
          <w:sz w:val="28"/>
          <w:szCs w:val="28"/>
          <w:lang w:val="ru-RU"/>
        </w:rPr>
        <w:t>тк</w:t>
      </w:r>
      <w:proofErr w:type="spellEnd"/>
      <w:r w:rsid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имеем малое количество пропущенных значений</w:t>
      </w:r>
      <w:r w:rsidR="004169FC" w:rsidRPr="004169FC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2C8DF8DF" w14:textId="6930A47C" w:rsidR="004169FC" w:rsidRPr="004169FC" w:rsidRDefault="004169FC" w:rsidP="004169FC">
      <w:pPr>
        <w:pStyle w:val="a0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Ограничение: Риск потери репрезентативности выборки</w:t>
      </w:r>
    </w:p>
    <w:p w14:paraId="5764A989" w14:textId="5D915296" w:rsidR="007F4690" w:rsidRDefault="004169FC" w:rsidP="004169FC">
      <w:pPr>
        <w:pStyle w:val="a0"/>
        <w:numPr>
          <w:ilvl w:val="0"/>
          <w:numId w:val="14"/>
        </w:numPr>
        <w:spacing w:before="0"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Применимость</w:t>
      </w:r>
      <w:proofErr w:type="gramStart"/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>: Только</w:t>
      </w:r>
      <w:proofErr w:type="gramEnd"/>
      <w:r w:rsidRPr="004169F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незначительном количестве пропусков</w:t>
      </w:r>
    </w:p>
    <w:p w14:paraId="049FCEDE" w14:textId="544FE446" w:rsidR="001A3E78" w:rsidRPr="002372F0" w:rsidRDefault="004169FC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F54340" wp14:editId="4381018E">
            <wp:extent cx="3670724" cy="358793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963" cy="35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755" w14:textId="772B3D2D" w:rsidR="001A3E78" w:rsidRPr="002372F0" w:rsidRDefault="001A3E78" w:rsidP="007F4690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 xml:space="preserve">Рисунок 6 – </w:t>
      </w:r>
      <w:r w:rsidRPr="002372F0">
        <w:rPr>
          <w:bCs/>
          <w:szCs w:val="28"/>
        </w:rPr>
        <w:t>Проверка пропусков</w:t>
      </w:r>
    </w:p>
    <w:p w14:paraId="77BF39AA" w14:textId="77777777" w:rsidR="001A3E78" w:rsidRPr="002372F0" w:rsidRDefault="001A3E78" w:rsidP="007F4690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14D90D6" w14:textId="1C43CEBD" w:rsidR="003B7E25" w:rsidRPr="007F4690" w:rsidRDefault="001A3E78" w:rsidP="007F4690">
      <w:pPr>
        <w:rPr>
          <w:b/>
          <w:bCs/>
          <w:szCs w:val="28"/>
        </w:rPr>
      </w:pPr>
      <w:bookmarkStart w:id="3" w:name="X295420543dc3f80b4ef6db28812923a012da62c"/>
      <w:r w:rsidRPr="007F4690">
        <w:rPr>
          <w:b/>
          <w:szCs w:val="28"/>
        </w:rPr>
        <w:t>7</w:t>
      </w:r>
      <w:r w:rsidR="007F4690" w:rsidRPr="007F4690">
        <w:rPr>
          <w:b/>
          <w:bCs/>
          <w:szCs w:val="28"/>
        </w:rPr>
        <w:t>.</w:t>
      </w:r>
      <w:r w:rsidRPr="007F4690">
        <w:rPr>
          <w:b/>
          <w:szCs w:val="28"/>
        </w:rPr>
        <w:t xml:space="preserve"> </w:t>
      </w:r>
      <w:r w:rsidR="003B7E25" w:rsidRPr="007F4690">
        <w:rPr>
          <w:b/>
          <w:szCs w:val="28"/>
        </w:rPr>
        <w:t>Проверка дубликатов</w:t>
      </w:r>
      <w:bookmarkEnd w:id="3"/>
    </w:p>
    <w:p w14:paraId="2B4F8A4E" w14:textId="19FB1B28" w:rsidR="007F4690" w:rsidRPr="00933D48" w:rsidRDefault="001A3E78" w:rsidP="00933D48">
      <w:pPr>
        <w:rPr>
          <w:rStyle w:val="VerbatimChar"/>
          <w:rFonts w:ascii="Times New Roman" w:hAnsi="Times New Roman"/>
          <w:b/>
          <w:bCs/>
          <w:i/>
          <w:sz w:val="28"/>
          <w:szCs w:val="28"/>
          <w:lang w:val="en-US"/>
        </w:rPr>
      </w:pPr>
      <w:bookmarkStart w:id="4" w:name="проверка-явных-дубликатов"/>
      <w:r w:rsidRPr="007F4690">
        <w:rPr>
          <w:b/>
          <w:szCs w:val="28"/>
        </w:rPr>
        <w:t>7.1</w:t>
      </w:r>
      <w:r w:rsidR="007F4690" w:rsidRPr="007F4690">
        <w:rPr>
          <w:b/>
          <w:bCs/>
          <w:i/>
          <w:szCs w:val="28"/>
        </w:rPr>
        <w:t>.</w:t>
      </w:r>
      <w:r w:rsidRPr="007F4690">
        <w:rPr>
          <w:b/>
          <w:szCs w:val="28"/>
        </w:rPr>
        <w:t xml:space="preserve"> П</w:t>
      </w:r>
      <w:r w:rsidR="003B7E25" w:rsidRPr="007F4690">
        <w:rPr>
          <w:b/>
          <w:szCs w:val="28"/>
        </w:rPr>
        <w:t>роверка явных дубликатов</w:t>
      </w:r>
      <w:bookmarkEnd w:id="4"/>
    </w:p>
    <w:p w14:paraId="4815DFAD" w14:textId="3AADF679" w:rsidR="001A3E78" w:rsidRPr="00933D48" w:rsidRDefault="007F4690" w:rsidP="007F4690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Команда 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print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Start"/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df</w:t>
      </w:r>
      <w:proofErr w:type="spellEnd"/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duplicated</w:t>
      </w:r>
      <w:proofErr w:type="gramEnd"/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().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</w:rPr>
        <w:t>sum</w:t>
      </w:r>
      <w:r w:rsidRPr="007F469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()) выводит на экран количество строк-дубликатов</w:t>
      </w:r>
      <w:r w:rsidR="001A3E78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933D48" w:rsidRPr="00933D48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33D48">
        <w:rPr>
          <w:rFonts w:ascii="Times New Roman" w:hAnsi="Times New Roman" w:cs="Times New Roman"/>
          <w:bCs/>
          <w:sz w:val="28"/>
          <w:szCs w:val="28"/>
          <w:lang w:val="ru-RU"/>
        </w:rPr>
        <w:t>рисунок 7</w:t>
      </w:r>
      <w:r w:rsidR="00933D48" w:rsidRPr="00933D4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933D48">
        <w:rPr>
          <w:rFonts w:ascii="Times New Roman" w:hAnsi="Times New Roman" w:cs="Times New Roman"/>
          <w:bCs/>
          <w:sz w:val="28"/>
          <w:szCs w:val="28"/>
          <w:lang w:val="ru-RU"/>
        </w:rPr>
        <w:t>. Было обнаружено 2 дубликата и дальше они были удалены.</w:t>
      </w:r>
    </w:p>
    <w:p w14:paraId="510724C2" w14:textId="74B0BD68" w:rsidR="001A3E78" w:rsidRPr="002372F0" w:rsidRDefault="00933D48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5F24E9" wp14:editId="3D08D383">
            <wp:extent cx="4268617" cy="234260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578" cy="2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45D" w14:textId="726965ED" w:rsidR="00EB4B4F" w:rsidRPr="002372F0" w:rsidRDefault="00EB4B4F" w:rsidP="007F4690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7 – Проверка явных дубликатов</w:t>
      </w:r>
    </w:p>
    <w:p w14:paraId="4B973376" w14:textId="77777777" w:rsidR="00EB4B4F" w:rsidRPr="002372F0" w:rsidRDefault="00EB4B4F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66C03" w14:textId="6D41DE7B" w:rsidR="003B7E25" w:rsidRPr="002372F0" w:rsidRDefault="00EB4B4F" w:rsidP="007F4690">
      <w:pPr>
        <w:rPr>
          <w:b/>
          <w:bCs/>
          <w:i/>
          <w:szCs w:val="28"/>
        </w:rPr>
      </w:pPr>
      <w:bookmarkStart w:id="5" w:name="проверка-неявных-дубликатов"/>
      <w:r w:rsidRPr="002372F0">
        <w:rPr>
          <w:b/>
          <w:szCs w:val="28"/>
        </w:rPr>
        <w:t>7.2</w:t>
      </w:r>
      <w:r w:rsidR="007F4690">
        <w:rPr>
          <w:b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Проверка неявных дубликатов</w:t>
      </w:r>
      <w:bookmarkEnd w:id="5"/>
    </w:p>
    <w:p w14:paraId="547E316E" w14:textId="77777777" w:rsidR="007F4690" w:rsidRDefault="00EB4B4F" w:rsidP="00E02947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Была сделана проверка явных дубликатов (рис. 8). </w:t>
      </w:r>
    </w:p>
    <w:p w14:paraId="4AD32B69" w14:textId="6318F94E" w:rsidR="007F4690" w:rsidRPr="007F4690" w:rsidRDefault="007F4690" w:rsidP="00E02947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В данных был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обнаружены неявные дубликаты:</w:t>
      </w:r>
    </w:p>
    <w:p w14:paraId="223543D2" w14:textId="651CA569" w:rsidR="007F4690" w:rsidRPr="007F4690" w:rsidRDefault="00933D48" w:rsidP="00E02947">
      <w:pPr>
        <w:pStyle w:val="FirstParagraph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COMEDY</w:t>
      </w:r>
      <w:r w:rsidR="007F46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F4690"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дублируется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comedy</w:t>
      </w:r>
      <w:r w:rsidR="007F4690" w:rsidRPr="007F4690">
        <w:rPr>
          <w:rFonts w:ascii="Times New Roman" w:hAnsi="Times New Roman" w:cs="Times New Roman"/>
          <w:bCs/>
          <w:sz w:val="28"/>
          <w:szCs w:val="28"/>
        </w:rPr>
        <w:t>;</w:t>
      </w:r>
    </w:p>
    <w:p w14:paraId="70779F9C" w14:textId="3643370B" w:rsidR="007F4690" w:rsidRPr="007F4690" w:rsidRDefault="00933D48" w:rsidP="00E02947">
      <w:pPr>
        <w:pStyle w:val="FirstParagraph"/>
        <w:numPr>
          <w:ilvl w:val="0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drama</w:t>
      </w:r>
      <w:r w:rsid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 w:rsidR="007F4690" w:rsidRPr="007F46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дублируется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dramaa</w:t>
      </w:r>
      <w:proofErr w:type="spellEnd"/>
      <w:r w:rsidR="007F46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8331916" w14:textId="77777777" w:rsidR="007F4690" w:rsidRPr="007F4690" w:rsidRDefault="007F4690" w:rsidP="00E02947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Эти проблемы нужно исправить на этапе предобработки, чтобы анализ был корректным.</w:t>
      </w:r>
    </w:p>
    <w:p w14:paraId="4ADECB81" w14:textId="1B562CBF" w:rsidR="00EB4B4F" w:rsidRPr="002372F0" w:rsidRDefault="007F4690" w:rsidP="00E02947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F4690">
        <w:rPr>
          <w:rFonts w:ascii="Times New Roman" w:hAnsi="Times New Roman" w:cs="Times New Roman"/>
          <w:bCs/>
          <w:sz w:val="28"/>
          <w:szCs w:val="28"/>
          <w:lang w:val="ru-RU"/>
        </w:rPr>
        <w:t>Все неявные дубликаты устранены. Данные приведены к корректному виду, теперь с ними можно уверенно работать дальше: строить группировки, сводные таблицы и анализировать</w:t>
      </w:r>
      <w:r w:rsidR="00EB4B4F" w:rsidRPr="002372F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B9AE9A4" w14:textId="55E413C1" w:rsidR="00EB4B4F" w:rsidRPr="002372F0" w:rsidRDefault="00933D48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D6A889" wp14:editId="66390F22">
            <wp:extent cx="3908453" cy="4528458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451" cy="453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5C0E" w14:textId="4A9ACC63" w:rsidR="00EB4B4F" w:rsidRDefault="00EB4B4F" w:rsidP="007F4690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 w:rsidRPr="002372F0">
        <w:rPr>
          <w:szCs w:val="28"/>
        </w:rPr>
        <w:t>Рисунок 8 – Проверка неявных дубликатов</w:t>
      </w:r>
    </w:p>
    <w:p w14:paraId="2F9FD373" w14:textId="77777777" w:rsidR="007F4690" w:rsidRPr="002372F0" w:rsidRDefault="007F4690" w:rsidP="007F4690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</w:p>
    <w:p w14:paraId="5FEE6525" w14:textId="5F4D1C48" w:rsidR="00EB4B4F" w:rsidRPr="007F4690" w:rsidRDefault="00EB4B4F" w:rsidP="007F4690">
      <w:pPr>
        <w:rPr>
          <w:b/>
          <w:bCs/>
          <w:szCs w:val="28"/>
        </w:rPr>
      </w:pPr>
      <w:bookmarkStart w:id="6" w:name="X12fe16a25f11425f00d6407cb060090ffa97503"/>
      <w:r w:rsidRPr="007F4690">
        <w:rPr>
          <w:b/>
          <w:szCs w:val="28"/>
        </w:rPr>
        <w:t>8</w:t>
      </w:r>
      <w:r w:rsidR="007F4690" w:rsidRPr="007F4690">
        <w:rPr>
          <w:b/>
          <w:bCs/>
          <w:szCs w:val="28"/>
        </w:rPr>
        <w:t>.</w:t>
      </w:r>
      <w:r w:rsidR="003B7E25" w:rsidRPr="007F4690">
        <w:rPr>
          <w:b/>
          <w:szCs w:val="28"/>
        </w:rPr>
        <w:t xml:space="preserve"> Прове</w:t>
      </w:r>
      <w:r w:rsidR="007F4690" w:rsidRPr="007F4690">
        <w:rPr>
          <w:b/>
          <w:bCs/>
          <w:szCs w:val="28"/>
        </w:rPr>
        <w:t>р</w:t>
      </w:r>
      <w:r w:rsidR="003B7E25" w:rsidRPr="007F4690">
        <w:rPr>
          <w:b/>
          <w:szCs w:val="28"/>
        </w:rPr>
        <w:t>ка типов данных</w:t>
      </w:r>
      <w:bookmarkEnd w:id="6"/>
    </w:p>
    <w:p w14:paraId="6AA330FA" w14:textId="3ED3AE33" w:rsidR="00EB4B4F" w:rsidRPr="002372F0" w:rsidRDefault="007F4690" w:rsidP="007F4690">
      <w:pPr>
        <w:rPr>
          <w:b/>
          <w:bCs/>
          <w:szCs w:val="28"/>
        </w:rPr>
      </w:pPr>
      <w:r w:rsidRPr="007F4690">
        <w:rPr>
          <w:bCs/>
          <w:szCs w:val="28"/>
        </w:rPr>
        <w:t xml:space="preserve">Были </w:t>
      </w:r>
      <w:r w:rsidR="00EB4B4F" w:rsidRPr="007F4690">
        <w:rPr>
          <w:szCs w:val="28"/>
        </w:rPr>
        <w:t xml:space="preserve">проверены </w:t>
      </w:r>
      <w:r w:rsidRPr="007F4690">
        <w:rPr>
          <w:bCs/>
          <w:szCs w:val="28"/>
        </w:rPr>
        <w:t>типы данных</w:t>
      </w:r>
      <w:r>
        <w:rPr>
          <w:b/>
          <w:bCs/>
          <w:szCs w:val="28"/>
        </w:rPr>
        <w:t xml:space="preserve"> </w:t>
      </w:r>
      <w:r w:rsidR="00EB4B4F" w:rsidRPr="002372F0">
        <w:rPr>
          <w:szCs w:val="28"/>
        </w:rPr>
        <w:t>(рис. 9):</w:t>
      </w:r>
    </w:p>
    <w:p w14:paraId="5E1D24CE" w14:textId="7898E912" w:rsidR="00EB4B4F" w:rsidRPr="002372F0" w:rsidRDefault="00933D48" w:rsidP="007F4690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325964" wp14:editId="48A7E948">
            <wp:extent cx="3919225" cy="5068389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192" cy="507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A4F6" w14:textId="09410CAB" w:rsidR="00EB4B4F" w:rsidRPr="007F4690" w:rsidRDefault="00EB4B4F" w:rsidP="007F4690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>Рисунок 9 – Проверка типов данных</w:t>
      </w:r>
    </w:p>
    <w:p w14:paraId="5E1773A8" w14:textId="35D528BE" w:rsidR="00E02947" w:rsidRPr="00933D48" w:rsidRDefault="00933D48" w:rsidP="00E02947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Были изменены типы данных для параметров -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release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year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number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of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</w:rPr>
        <w:t>votes</w:t>
      </w: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тк</w:t>
      </w:r>
      <w:proofErr w:type="spellEnd"/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они представляют 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целочисленные значения</w:t>
      </w:r>
      <w:r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1A0AF3C" w14:textId="1DE0873E" w:rsidR="003B7E25" w:rsidRPr="00E02947" w:rsidRDefault="00EB4B4F" w:rsidP="00E02947">
      <w:pPr>
        <w:rPr>
          <w:b/>
          <w:bCs/>
          <w:szCs w:val="28"/>
        </w:rPr>
      </w:pPr>
      <w:bookmarkStart w:id="7" w:name="X4d41ff6ef6451976b00e404d0fc4d26b45f2752"/>
      <w:r w:rsidRPr="00E02947">
        <w:rPr>
          <w:b/>
          <w:szCs w:val="28"/>
        </w:rPr>
        <w:t>9</w:t>
      </w:r>
      <w:r w:rsidR="003B7E25" w:rsidRPr="00E02947">
        <w:rPr>
          <w:b/>
          <w:szCs w:val="28"/>
        </w:rPr>
        <w:t xml:space="preserve"> Группировка данных</w:t>
      </w:r>
      <w:bookmarkEnd w:id="7"/>
    </w:p>
    <w:p w14:paraId="0C6F42ED" w14:textId="667CC3AB" w:rsidR="003B7E25" w:rsidRPr="00E02947" w:rsidRDefault="00EB4B4F" w:rsidP="00E02947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8" w:name="задание-1"/>
      <w:r w:rsidRPr="00E02947">
        <w:rPr>
          <w:b/>
          <w:szCs w:val="28"/>
        </w:rPr>
        <w:t>9.1</w:t>
      </w:r>
      <w:r w:rsidR="00E02947">
        <w:rPr>
          <w:b/>
          <w:szCs w:val="28"/>
        </w:rPr>
        <w:t>.</w:t>
      </w:r>
      <w:r w:rsidRPr="00E02947">
        <w:rPr>
          <w:b/>
          <w:szCs w:val="28"/>
        </w:rPr>
        <w:t xml:space="preserve"> </w:t>
      </w:r>
      <w:r w:rsidR="003B7E25" w:rsidRPr="00E02947">
        <w:rPr>
          <w:b/>
          <w:szCs w:val="28"/>
        </w:rPr>
        <w:t>Задание 1</w:t>
      </w:r>
      <w:bookmarkEnd w:id="8"/>
    </w:p>
    <w:p w14:paraId="011ECE14" w14:textId="77777777" w:rsidR="00933D48" w:rsidRPr="00933D48" w:rsidRDefault="00933D48" w:rsidP="00933D48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Группировка - год выхода и количество фильмов каждого жанра</w:t>
      </w:r>
    </w:p>
    <w:p w14:paraId="2367456F" w14:textId="15103864" w:rsidR="003B7E25" w:rsidRPr="002372F0" w:rsidRDefault="00933D48" w:rsidP="00933D48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</w:pP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main_genre</w:t>
      </w:r>
      <w:proofErr w:type="spellEnd"/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).</w:t>
      </w:r>
      <w:r w:rsidRPr="00933D48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B4B4F" w:rsidRPr="002372F0">
        <w:rPr>
          <w:rStyle w:val="VerbatimChar"/>
          <w:rFonts w:ascii="Times New Roman" w:hAnsi="Times New Roman" w:cs="Times New Roman"/>
          <w:bCs/>
          <w:sz w:val="28"/>
          <w:szCs w:val="28"/>
          <w:lang w:val="ru-RU"/>
        </w:rPr>
        <w:t>(рис. 10).</w:t>
      </w:r>
    </w:p>
    <w:p w14:paraId="39B98DBA" w14:textId="2DC7E3A0" w:rsidR="00EB4B4F" w:rsidRPr="002372F0" w:rsidRDefault="00933D48" w:rsidP="00E02947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87431C9" wp14:editId="7A40A1BB">
            <wp:extent cx="4703808" cy="2573393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80" cy="25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94D" w14:textId="2D5949A4" w:rsidR="00EB4B4F" w:rsidRPr="00E02947" w:rsidRDefault="00EB4B4F" w:rsidP="00E02947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t>Рисунок 10 – Задание 1</w:t>
      </w:r>
    </w:p>
    <w:p w14:paraId="198877EB" w14:textId="2A3CA808" w:rsidR="001F6C59" w:rsidRPr="001F6C59" w:rsidRDefault="001F6C59" w:rsidP="001F6C59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На основе результатов группировки по году выхода и жанру (</w:t>
      </w:r>
      <w:proofErr w:type="spellStart"/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genre_counts_by_year</w:t>
      </w:r>
      <w:proofErr w:type="spellEnd"/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) можно увидеть распределение фильмов по жанрам в разные годы. Например, можно определить:</w:t>
      </w:r>
    </w:p>
    <w:p w14:paraId="236D1F41" w14:textId="3828A4D0" w:rsidR="001F6C59" w:rsidRPr="001F6C59" w:rsidRDefault="001F6C59" w:rsidP="001F6C59">
      <w:pPr>
        <w:pStyle w:val="af6"/>
        <w:numPr>
          <w:ilvl w:val="0"/>
          <w:numId w:val="15"/>
        </w:numPr>
      </w:pPr>
      <w:r w:rsidRPr="001F6C59">
        <w:t>Какие жанры были популярны в определенные годы.</w:t>
      </w:r>
    </w:p>
    <w:p w14:paraId="2C54D2E3" w14:textId="797B6313" w:rsidR="001F6C59" w:rsidRPr="001F6C59" w:rsidRDefault="001F6C59" w:rsidP="001F6C59">
      <w:pPr>
        <w:pStyle w:val="af6"/>
        <w:numPr>
          <w:ilvl w:val="0"/>
          <w:numId w:val="15"/>
        </w:numPr>
      </w:pPr>
      <w:r w:rsidRPr="001F6C59">
        <w:t>Как менялось количество фильмов определенного жанра с течением времени.</w:t>
      </w:r>
    </w:p>
    <w:p w14:paraId="087FEF00" w14:textId="5978A5E0" w:rsidR="001F6C59" w:rsidRPr="001F6C59" w:rsidRDefault="001F6C59" w:rsidP="001F6C59">
      <w:pPr>
        <w:pStyle w:val="af6"/>
        <w:numPr>
          <w:ilvl w:val="0"/>
          <w:numId w:val="15"/>
        </w:numPr>
      </w:pPr>
      <w:r w:rsidRPr="001F6C59">
        <w:t>В какие годы выходило больше всего фильмов в целом.</w:t>
      </w:r>
    </w:p>
    <w:p w14:paraId="2F807FA1" w14:textId="2F007B63" w:rsidR="00D4592B" w:rsidRPr="002372F0" w:rsidRDefault="001F6C59" w:rsidP="001F6C59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6C59">
        <w:rPr>
          <w:rFonts w:ascii="Times New Roman" w:hAnsi="Times New Roman" w:cs="Times New Roman"/>
          <w:bCs/>
          <w:sz w:val="28"/>
          <w:szCs w:val="28"/>
          <w:lang w:val="ru-RU"/>
        </w:rPr>
        <w:t>Этот результат помогает понять тенденции в кинематографе с точки зрения жанров и их динамики по годам.</w:t>
      </w:r>
    </w:p>
    <w:p w14:paraId="4AD59C91" w14:textId="02776205" w:rsidR="003B7E25" w:rsidRPr="002372F0" w:rsidRDefault="00D4592B" w:rsidP="00E02947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bookmarkStart w:id="9" w:name="задание-2"/>
      <w:r w:rsidRPr="002372F0">
        <w:rPr>
          <w:b/>
          <w:szCs w:val="28"/>
        </w:rPr>
        <w:t>9.2</w:t>
      </w:r>
      <w:r w:rsidR="00E02947">
        <w:rPr>
          <w:b/>
          <w:bCs/>
          <w:i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Задание 2</w:t>
      </w:r>
      <w:bookmarkEnd w:id="9"/>
    </w:p>
    <w:p w14:paraId="6327CF01" w14:textId="77777777" w:rsidR="001F6C59" w:rsidRPr="001F6C59" w:rsidRDefault="001F6C59" w:rsidP="001F6C59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Группировка - год выхода и количество фильмов каждого жанра</w:t>
      </w:r>
    </w:p>
    <w:p w14:paraId="7FE43D11" w14:textId="763C335F" w:rsidR="003B7E25" w:rsidRPr="002372F0" w:rsidRDefault="001F6C59" w:rsidP="001F6C59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main_genre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). Создать 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датафрейм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. Переименовать столбец с количеством</w:t>
      </w:r>
      <w:r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>в</w:t>
      </w:r>
      <w:r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>“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сount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”. Отсортировать по убыванию столбца “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count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”.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12)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2F3BFA78" w14:textId="00EFED10" w:rsidR="00D4592B" w:rsidRPr="002372F0" w:rsidRDefault="001F6C59" w:rsidP="00E02947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663D4E" wp14:editId="23987243">
            <wp:extent cx="3697756" cy="20056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539" cy="20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777" w14:textId="64B0772A" w:rsidR="00D4592B" w:rsidRPr="002372F0" w:rsidRDefault="00D4592B" w:rsidP="00E02947">
      <w:pPr>
        <w:widowControl w:val="0"/>
        <w:autoSpaceDE w:val="0"/>
        <w:autoSpaceDN w:val="0"/>
        <w:adjustRightInd w:val="0"/>
        <w:ind w:firstLine="0"/>
        <w:jc w:val="center"/>
        <w:rPr>
          <w:bCs/>
          <w:szCs w:val="28"/>
        </w:rPr>
      </w:pPr>
      <w:r w:rsidRPr="002372F0">
        <w:rPr>
          <w:szCs w:val="28"/>
        </w:rPr>
        <w:lastRenderedPageBreak/>
        <w:t>Рисунок 12 – Задание 2</w:t>
      </w:r>
    </w:p>
    <w:p w14:paraId="466111FB" w14:textId="66A60055" w:rsidR="001F6C59" w:rsidRPr="001F6C59" w:rsidRDefault="001F6C59" w:rsidP="001F6C59">
      <w:pPr>
        <w:rPr>
          <w:rFonts w:eastAsia="Cambria"/>
          <w:lang w:eastAsia="en-US"/>
        </w:rPr>
      </w:pPr>
      <w:bookmarkStart w:id="10" w:name="задание-3"/>
      <w:r w:rsidRPr="001F6C59">
        <w:rPr>
          <w:rFonts w:eastAsia="Cambria"/>
          <w:lang w:eastAsia="en-US"/>
        </w:rPr>
        <w:t>Результат этой группировки (</w:t>
      </w:r>
      <w:proofErr w:type="spellStart"/>
      <w:r w:rsidRPr="001F6C59">
        <w:rPr>
          <w:rFonts w:eastAsia="Cambria"/>
          <w:lang w:eastAsia="en-US"/>
        </w:rPr>
        <w:t>genre_counts_by_year_sorted</w:t>
      </w:r>
      <w:proofErr w:type="spellEnd"/>
      <w:r w:rsidRPr="001F6C59">
        <w:rPr>
          <w:rFonts w:eastAsia="Cambria"/>
          <w:lang w:eastAsia="en-US"/>
        </w:rPr>
        <w:t>), отсортированный по убыванию количества фильмов, позволяет быстро увидеть наиболее "продуктивные" сочетания года выпуска и жанра. Можно определить:</w:t>
      </w:r>
    </w:p>
    <w:p w14:paraId="14FB926B" w14:textId="5A2ECDCD" w:rsidR="001F6C59" w:rsidRPr="001F6C59" w:rsidRDefault="001F6C59" w:rsidP="001F6C59">
      <w:pPr>
        <w:pStyle w:val="af6"/>
        <w:numPr>
          <w:ilvl w:val="0"/>
          <w:numId w:val="16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В какие годы и в каких жанрах было выпущено наибольшее количество фильмов.</w:t>
      </w:r>
    </w:p>
    <w:p w14:paraId="5B578F47" w14:textId="4157863C" w:rsidR="001F6C59" w:rsidRPr="001F6C59" w:rsidRDefault="001F6C59" w:rsidP="001F6C59">
      <w:pPr>
        <w:pStyle w:val="af6"/>
        <w:numPr>
          <w:ilvl w:val="0"/>
          <w:numId w:val="16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Наиболее популярные жанры в определенные периоды времени с точки зрения объема производства.</w:t>
      </w:r>
    </w:p>
    <w:p w14:paraId="49208011" w14:textId="77777777" w:rsidR="001F6C59" w:rsidRPr="001F6C59" w:rsidRDefault="001F6C59" w:rsidP="001F6C59">
      <w:p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Например, верхние строки отсортированной таблицы показывают, что в 2017 и 2019 годах жанр "</w:t>
      </w:r>
      <w:proofErr w:type="spellStart"/>
      <w:r w:rsidRPr="001F6C59">
        <w:rPr>
          <w:rFonts w:eastAsia="Cambria"/>
          <w:lang w:eastAsia="en-US"/>
        </w:rPr>
        <w:t>drama</w:t>
      </w:r>
      <w:proofErr w:type="spellEnd"/>
      <w:r w:rsidRPr="001F6C59">
        <w:rPr>
          <w:rFonts w:eastAsia="Cambria"/>
          <w:lang w:eastAsia="en-US"/>
        </w:rPr>
        <w:t>" был наиболее представлен с 13 фильмами в каждом году.</w:t>
      </w:r>
    </w:p>
    <w:p w14:paraId="37B41DFA" w14:textId="0D20318D" w:rsidR="003B7E25" w:rsidRPr="002372F0" w:rsidRDefault="00D4592B" w:rsidP="00E02947">
      <w:pPr>
        <w:rPr>
          <w:rStyle w:val="VerbatimChar"/>
          <w:rFonts w:ascii="Times New Roman" w:hAnsi="Times New Roman"/>
          <w:b/>
          <w:bCs/>
          <w:i/>
          <w:sz w:val="28"/>
          <w:szCs w:val="28"/>
        </w:rPr>
      </w:pPr>
      <w:r w:rsidRPr="002372F0">
        <w:rPr>
          <w:b/>
          <w:szCs w:val="28"/>
        </w:rPr>
        <w:t>9.3</w:t>
      </w:r>
      <w:r w:rsidR="00E02947">
        <w:rPr>
          <w:b/>
          <w:szCs w:val="28"/>
        </w:rPr>
        <w:t>.</w:t>
      </w:r>
      <w:r w:rsidRPr="002372F0">
        <w:rPr>
          <w:b/>
          <w:szCs w:val="28"/>
        </w:rPr>
        <w:t xml:space="preserve"> </w:t>
      </w:r>
      <w:r w:rsidR="003B7E25" w:rsidRPr="002372F0">
        <w:rPr>
          <w:b/>
          <w:szCs w:val="28"/>
        </w:rPr>
        <w:t>Задание 3</w:t>
      </w:r>
      <w:bookmarkEnd w:id="10"/>
    </w:p>
    <w:p w14:paraId="6CB60735" w14:textId="77777777" w:rsidR="001F6C59" w:rsidRPr="001F6C59" w:rsidRDefault="001F6C59" w:rsidP="001F6C59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Сводная таблица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pivot_table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- средний рейтинг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score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фильмов по</w:t>
      </w:r>
    </w:p>
    <w:p w14:paraId="13EECCED" w14:textId="0071B60D" w:rsidR="003B7E25" w:rsidRPr="002372F0" w:rsidRDefault="001F6C59" w:rsidP="001F6C59">
      <w:pPr>
        <w:ind w:firstLine="0"/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жанрам. Отсортировать по убыванию рейтинга. Округлить до двух знаков.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13)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3973746F" w14:textId="119F36E2" w:rsidR="00D4592B" w:rsidRPr="002372F0" w:rsidRDefault="001F6C59" w:rsidP="00E02947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094310" wp14:editId="2CAD7E23">
            <wp:extent cx="3484608" cy="2518006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966" cy="25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3A9D" w14:textId="6171D4A3" w:rsidR="00D4592B" w:rsidRPr="002372F0" w:rsidRDefault="00D4592B" w:rsidP="00E02947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13 – Задание 3</w:t>
      </w:r>
    </w:p>
    <w:p w14:paraId="30A2E6AA" w14:textId="77777777" w:rsidR="00D4592B" w:rsidRPr="002372F0" w:rsidRDefault="00D4592B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D8DF1B" w14:textId="396E2157" w:rsidR="001F6C59" w:rsidRPr="001F6C59" w:rsidRDefault="001F6C59" w:rsidP="001F6C59">
      <w:bookmarkStart w:id="11" w:name="задание-4"/>
      <w:r w:rsidRPr="001F6C59">
        <w:t>На основе результатов сводной таблицы (</w:t>
      </w:r>
      <w:proofErr w:type="spellStart"/>
      <w:r w:rsidRPr="001F6C59">
        <w:t>genre_score_pivot_sorted</w:t>
      </w:r>
      <w:proofErr w:type="spellEnd"/>
      <w:r w:rsidRPr="001F6C59">
        <w:t xml:space="preserve">) можно увидеть средний рейтинг фильмов для каждого жанра, </w:t>
      </w:r>
      <w:r w:rsidRPr="001F6C59">
        <w:lastRenderedPageBreak/>
        <w:t>отсортированный от самого высокого к самому низкому. Это позволяет определить:</w:t>
      </w:r>
    </w:p>
    <w:p w14:paraId="50F3D05F" w14:textId="1A6DE87A" w:rsidR="001F6C59" w:rsidRPr="001F6C59" w:rsidRDefault="001F6C59" w:rsidP="001F6C59">
      <w:pPr>
        <w:pStyle w:val="af6"/>
        <w:numPr>
          <w:ilvl w:val="0"/>
          <w:numId w:val="17"/>
        </w:numPr>
      </w:pPr>
      <w:r w:rsidRPr="001F6C59">
        <w:t>Какие жанры имеют наивысший средний рейтинг среди зрителей (например, "</w:t>
      </w:r>
      <w:proofErr w:type="spellStart"/>
      <w:r w:rsidRPr="001F6C59">
        <w:t>war</w:t>
      </w:r>
      <w:proofErr w:type="spellEnd"/>
      <w:r w:rsidRPr="001F6C59">
        <w:t>" и "</w:t>
      </w:r>
      <w:proofErr w:type="spellStart"/>
      <w:r w:rsidRPr="001F6C59">
        <w:t>scifi</w:t>
      </w:r>
      <w:proofErr w:type="spellEnd"/>
      <w:r w:rsidRPr="001F6C59">
        <w:t>" в данном случае).</w:t>
      </w:r>
    </w:p>
    <w:p w14:paraId="348DA3E1" w14:textId="0B0DFD1D" w:rsidR="001F6C59" w:rsidRPr="001F6C59" w:rsidRDefault="001F6C59" w:rsidP="001F6C59">
      <w:pPr>
        <w:pStyle w:val="af6"/>
        <w:numPr>
          <w:ilvl w:val="0"/>
          <w:numId w:val="17"/>
        </w:numPr>
      </w:pPr>
      <w:r w:rsidRPr="001F6C59">
        <w:t>Какие жанры имеют более низкий средний рейтинг (например, "</w:t>
      </w:r>
      <w:proofErr w:type="spellStart"/>
      <w:r w:rsidRPr="001F6C59">
        <w:t>animation</w:t>
      </w:r>
      <w:proofErr w:type="spellEnd"/>
      <w:r w:rsidRPr="001F6C59">
        <w:t>" и "</w:t>
      </w:r>
      <w:proofErr w:type="spellStart"/>
      <w:r w:rsidRPr="001F6C59">
        <w:t>musical</w:t>
      </w:r>
      <w:proofErr w:type="spellEnd"/>
      <w:r w:rsidRPr="001F6C59">
        <w:t>").</w:t>
      </w:r>
    </w:p>
    <w:p w14:paraId="0EB193B8" w14:textId="67CB8B57" w:rsidR="00E02947" w:rsidRPr="001F6C59" w:rsidRDefault="001F6C59" w:rsidP="00E02947">
      <w:pPr>
        <w:pStyle w:val="af6"/>
        <w:numPr>
          <w:ilvl w:val="0"/>
          <w:numId w:val="17"/>
        </w:numPr>
      </w:pPr>
      <w:r w:rsidRPr="001F6C59">
        <w:t>Сравнить средние рейтинги разных жанров между собой.</w:t>
      </w:r>
    </w:p>
    <w:p w14:paraId="3407DF70" w14:textId="0B25DFBA" w:rsidR="003B7E25" w:rsidRPr="002372F0" w:rsidRDefault="00D4592B" w:rsidP="00D4592B">
      <w:pPr>
        <w:pStyle w:val="FirstParagraph"/>
        <w:spacing w:before="0" w:after="0" w:line="360" w:lineRule="auto"/>
        <w:ind w:firstLine="709"/>
        <w:jc w:val="both"/>
        <w:rPr>
          <w:rStyle w:val="VerbatimChar"/>
          <w:rFonts w:ascii="Times New Roman" w:hAnsi="Times New Roman" w:cs="Times New Roman"/>
          <w:b/>
          <w:sz w:val="28"/>
          <w:szCs w:val="28"/>
          <w:lang w:val="ru-RU"/>
        </w:rPr>
      </w:pP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>9.4</w:t>
      </w:r>
      <w:r w:rsidR="00E029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372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B7E25" w:rsidRPr="002372F0">
        <w:rPr>
          <w:rFonts w:ascii="Times New Roman" w:hAnsi="Times New Roman" w:cs="Times New Roman"/>
          <w:b/>
          <w:sz w:val="28"/>
          <w:szCs w:val="28"/>
          <w:lang w:val="ru-RU"/>
        </w:rPr>
        <w:t>Задание 4</w:t>
      </w:r>
      <w:bookmarkEnd w:id="11"/>
    </w:p>
    <w:p w14:paraId="5073A172" w14:textId="77777777" w:rsidR="001F6C59" w:rsidRPr="001F6C59" w:rsidRDefault="001F6C59" w:rsidP="001F6C59">
      <w:pPr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>Сводная таблица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pivot_table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- средний рейтинг (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score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) фильмов по</w:t>
      </w:r>
    </w:p>
    <w:p w14:paraId="2D13A42E" w14:textId="0F5B9CAD" w:rsidR="003B7E25" w:rsidRPr="002372F0" w:rsidRDefault="001F6C59" w:rsidP="001F6C59">
      <w:pPr>
        <w:ind w:firstLine="0"/>
        <w:rPr>
          <w:rStyle w:val="VerbatimChar"/>
          <w:rFonts w:ascii="Times New Roman" w:hAnsi="Times New Roman"/>
          <w:bCs/>
          <w:sz w:val="28"/>
          <w:szCs w:val="28"/>
        </w:rPr>
      </w:pP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жанрам - строки и годам - столбцы. Отсортировать по возрастанию </w:t>
      </w:r>
      <w:proofErr w:type="spellStart"/>
      <w:r w:rsidRPr="001F6C59">
        <w:rPr>
          <w:rStyle w:val="VerbatimChar"/>
          <w:rFonts w:ascii="Times New Roman" w:hAnsi="Times New Roman"/>
          <w:bCs/>
          <w:sz w:val="28"/>
          <w:szCs w:val="28"/>
        </w:rPr>
        <w:t>main_genre</w:t>
      </w:r>
      <w:proofErr w:type="spellEnd"/>
      <w:r w:rsidRPr="001F6C59">
        <w:rPr>
          <w:rStyle w:val="VerbatimChar"/>
          <w:rFonts w:ascii="Times New Roman" w:hAnsi="Times New Roman"/>
          <w:bCs/>
          <w:sz w:val="28"/>
          <w:szCs w:val="28"/>
        </w:rPr>
        <w:t>.</w:t>
      </w:r>
      <w:r w:rsidRPr="001F6C59">
        <w:rPr>
          <w:rStyle w:val="VerbatimChar"/>
          <w:rFonts w:ascii="Times New Roman" w:hAnsi="Times New Roman"/>
          <w:bCs/>
          <w:sz w:val="28"/>
          <w:szCs w:val="28"/>
        </w:rPr>
        <w:t xml:space="preserve"> </w:t>
      </w:r>
      <w:r w:rsidR="00D4592B" w:rsidRPr="002372F0">
        <w:rPr>
          <w:rStyle w:val="VerbatimChar"/>
          <w:rFonts w:ascii="Times New Roman" w:hAnsi="Times New Roman"/>
          <w:bCs/>
          <w:sz w:val="28"/>
          <w:szCs w:val="28"/>
        </w:rPr>
        <w:t>(рис. 14)</w:t>
      </w:r>
      <w:r w:rsidR="003B7E25" w:rsidRPr="002372F0">
        <w:rPr>
          <w:rStyle w:val="VerbatimChar"/>
          <w:rFonts w:ascii="Times New Roman" w:hAnsi="Times New Roman"/>
          <w:bCs/>
          <w:sz w:val="28"/>
          <w:szCs w:val="28"/>
        </w:rPr>
        <w:t>.</w:t>
      </w:r>
    </w:p>
    <w:p w14:paraId="55AC0E8B" w14:textId="63C55A7C" w:rsidR="00D4592B" w:rsidRPr="002372F0" w:rsidRDefault="001F6C59" w:rsidP="00E02947">
      <w:pPr>
        <w:pStyle w:val="a0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2D42FB" wp14:editId="64AE7CC4">
            <wp:extent cx="4167772" cy="2577737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168" cy="25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AB0" w14:textId="72DEC2D8" w:rsidR="00D4592B" w:rsidRPr="002372F0" w:rsidRDefault="00D4592B" w:rsidP="00E02947">
      <w:pPr>
        <w:widowControl w:val="0"/>
        <w:autoSpaceDE w:val="0"/>
        <w:autoSpaceDN w:val="0"/>
        <w:adjustRightInd w:val="0"/>
        <w:ind w:firstLine="0"/>
        <w:jc w:val="center"/>
        <w:rPr>
          <w:rStyle w:val="VerbatimChar"/>
          <w:rFonts w:ascii="Times New Roman" w:hAnsi="Times New Roman"/>
          <w:bCs/>
          <w:sz w:val="28"/>
          <w:szCs w:val="28"/>
        </w:rPr>
      </w:pPr>
      <w:r w:rsidRPr="002372F0">
        <w:rPr>
          <w:szCs w:val="28"/>
        </w:rPr>
        <w:t>Рисунок 14 – Задание 4</w:t>
      </w:r>
    </w:p>
    <w:p w14:paraId="475A785D" w14:textId="77777777" w:rsidR="00D4592B" w:rsidRPr="002372F0" w:rsidRDefault="00D4592B" w:rsidP="00D4592B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97D4DD" w14:textId="24726572" w:rsidR="001F6C59" w:rsidRPr="001F6C59" w:rsidRDefault="001F6C59" w:rsidP="001F6C59">
      <w:p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На основе результатов выполнения кода, который создает сводную таблицу средних рейтингов фильмов по жанрам (строки) и годам выпуска (столбцы), можно увидеть:</w:t>
      </w:r>
    </w:p>
    <w:p w14:paraId="16CE14C7" w14:textId="22747643" w:rsidR="001F6C59" w:rsidRPr="001F6C59" w:rsidRDefault="001F6C59" w:rsidP="001F6C59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Динамику среднего рейтинга по жанрам с течением времени: можно проследить, как менялся средний рейтинг определенного жанра из года в год.</w:t>
      </w:r>
    </w:p>
    <w:p w14:paraId="7AFFDEBF" w14:textId="66F13CBD" w:rsidR="001F6C59" w:rsidRPr="001F6C59" w:rsidRDefault="001F6C59" w:rsidP="001F6C59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lastRenderedPageBreak/>
        <w:t>Сравнение средних рейтингов разных жанров в конкретные годы</w:t>
      </w:r>
      <w:proofErr w:type="gramStart"/>
      <w:r w:rsidRPr="001F6C59">
        <w:rPr>
          <w:rFonts w:eastAsia="Cambria"/>
          <w:lang w:eastAsia="en-US"/>
        </w:rPr>
        <w:t>: Можно</w:t>
      </w:r>
      <w:proofErr w:type="gramEnd"/>
      <w:r w:rsidRPr="001F6C59">
        <w:rPr>
          <w:rFonts w:eastAsia="Cambria"/>
          <w:lang w:eastAsia="en-US"/>
        </w:rPr>
        <w:t xml:space="preserve"> сравнить, какие жанры имели более высокие или низкие средние рейтинги в определенный год.</w:t>
      </w:r>
    </w:p>
    <w:p w14:paraId="18C7A67A" w14:textId="4B1C80F3" w:rsidR="00D4592B" w:rsidRPr="001F6C59" w:rsidRDefault="001F6C59" w:rsidP="001F6C59">
      <w:pPr>
        <w:pStyle w:val="af6"/>
        <w:numPr>
          <w:ilvl w:val="0"/>
          <w:numId w:val="18"/>
        </w:numPr>
        <w:rPr>
          <w:rFonts w:eastAsia="Cambria"/>
          <w:lang w:eastAsia="en-US"/>
        </w:rPr>
      </w:pPr>
      <w:r w:rsidRPr="001F6C59">
        <w:rPr>
          <w:rFonts w:eastAsia="Cambria"/>
          <w:lang w:eastAsia="en-US"/>
        </w:rPr>
        <w:t>Годы с наибольшей активностью по жанрам: Ячейки с числовыми значениями указывают на наличие фильмов данного жанра в соответствующем году. Пустые ячейки (</w:t>
      </w:r>
      <w:proofErr w:type="spellStart"/>
      <w:r w:rsidRPr="001F6C59">
        <w:rPr>
          <w:rFonts w:eastAsia="Cambria"/>
          <w:lang w:eastAsia="en-US"/>
        </w:rPr>
        <w:t>NaN</w:t>
      </w:r>
      <w:proofErr w:type="spellEnd"/>
      <w:r w:rsidRPr="001F6C59">
        <w:rPr>
          <w:rFonts w:eastAsia="Cambria"/>
          <w:lang w:eastAsia="en-US"/>
        </w:rPr>
        <w:t>) означают отсутствие данных (фильмов) для данного сочетания жанра и года в вашем наборе данных.</w:t>
      </w:r>
      <w:r w:rsidR="00D4592B" w:rsidRPr="002372F0">
        <w:br w:type="page"/>
      </w:r>
    </w:p>
    <w:p w14:paraId="69AD3B9B" w14:textId="77777777" w:rsidR="00B57345" w:rsidRPr="002372F0" w:rsidRDefault="00B57345" w:rsidP="00D4592B">
      <w:pPr>
        <w:rPr>
          <w:b/>
          <w:szCs w:val="28"/>
        </w:rPr>
      </w:pPr>
      <w:r w:rsidRPr="002372F0">
        <w:rPr>
          <w:b/>
          <w:szCs w:val="28"/>
        </w:rPr>
        <w:lastRenderedPageBreak/>
        <w:t>Вывод</w:t>
      </w:r>
    </w:p>
    <w:p w14:paraId="6935FF26" w14:textId="5D51E946" w:rsidR="001F6C59" w:rsidRPr="001F6C59" w:rsidRDefault="001F6C59" w:rsidP="001F6C59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В рамках лабораторной работы был проанализирован набор данных movies.csv, содержащий сведения о 389 фильмах: название, год выпуска, рейтинг, количество голосов, продолжительность, жанр и страну производства.</w:t>
      </w:r>
    </w:p>
    <w:p w14:paraId="6DEC81ED" w14:textId="2A6F0A35" w:rsidR="001F6C59" w:rsidRPr="001F6C59" w:rsidRDefault="001F6C59" w:rsidP="001F6C59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 xml:space="preserve">Предобработка данных включала загрузку набора в </w:t>
      </w:r>
      <w:proofErr w:type="spellStart"/>
      <w:r w:rsidRPr="001F6C59">
        <w:rPr>
          <w:rFonts w:eastAsia="Cambria"/>
          <w:bCs/>
          <w:szCs w:val="28"/>
          <w:lang w:eastAsia="en-US"/>
        </w:rPr>
        <w:t>DataFrame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, анализ структуры и удаление строк с пропусками и дубликатами. Были устранены неявные дубликаты в категориальных признаках (например, некорректные значения жанров), приведены типы данных к корректным (например, </w:t>
      </w:r>
      <w:proofErr w:type="spellStart"/>
      <w:r w:rsidRPr="001F6C59">
        <w:rPr>
          <w:rFonts w:eastAsia="Cambria"/>
          <w:bCs/>
          <w:szCs w:val="28"/>
          <w:lang w:eastAsia="en-US"/>
        </w:rPr>
        <w:t>release_year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и </w:t>
      </w:r>
      <w:proofErr w:type="spellStart"/>
      <w:r w:rsidRPr="001F6C59">
        <w:rPr>
          <w:rFonts w:eastAsia="Cambria"/>
          <w:bCs/>
          <w:szCs w:val="28"/>
          <w:lang w:eastAsia="en-US"/>
        </w:rPr>
        <w:t>number_of_votes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— к целочисленным). После очистки в датасете осталось 381 запись без пропусков и дубликатов.</w:t>
      </w:r>
    </w:p>
    <w:p w14:paraId="5658CEA6" w14:textId="00E75CB0" w:rsidR="001F6C59" w:rsidRPr="001F6C59" w:rsidRDefault="001F6C59" w:rsidP="001F6C59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Группировки и сводные таблицы позволили выявить ключевые закономерности:</w:t>
      </w:r>
    </w:p>
    <w:p w14:paraId="221B2B9F" w14:textId="33170AFD" w:rsidR="001F6C59" w:rsidRPr="001F6C59" w:rsidRDefault="001F6C59" w:rsidP="001F6C59">
      <w:pPr>
        <w:pStyle w:val="af6"/>
        <w:numPr>
          <w:ilvl w:val="0"/>
          <w:numId w:val="19"/>
        </w:num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Количество фильмов по годам и жанрам показало периоды наибольшей активности кинопроизводства и доминирующие жанры в разные годы.</w:t>
      </w:r>
    </w:p>
    <w:p w14:paraId="4F6D18D7" w14:textId="19E8B53A" w:rsidR="001F6C59" w:rsidRPr="001F6C59" w:rsidRDefault="001F6C59" w:rsidP="001F6C59">
      <w:pPr>
        <w:pStyle w:val="af6"/>
        <w:numPr>
          <w:ilvl w:val="0"/>
          <w:numId w:val="19"/>
        </w:num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 xml:space="preserve">Отсортированная группировка подтвердила, что в 2017–2019 годах жанр </w:t>
      </w:r>
      <w:proofErr w:type="spellStart"/>
      <w:r w:rsidRPr="001F6C59">
        <w:rPr>
          <w:rFonts w:eastAsia="Cambria"/>
          <w:bCs/>
          <w:szCs w:val="28"/>
          <w:lang w:eastAsia="en-US"/>
        </w:rPr>
        <w:t>drama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был наиболее представлен.</w:t>
      </w:r>
    </w:p>
    <w:p w14:paraId="79A44406" w14:textId="52AB3447" w:rsidR="001F6C59" w:rsidRPr="001F6C59" w:rsidRDefault="001F6C59" w:rsidP="001F6C59">
      <w:pPr>
        <w:pStyle w:val="af6"/>
        <w:numPr>
          <w:ilvl w:val="0"/>
          <w:numId w:val="19"/>
        </w:num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 xml:space="preserve">Сводная таблица среднего рейтинга по жанрам показала, что наивысшие оценки получили жанры </w:t>
      </w:r>
      <w:proofErr w:type="spellStart"/>
      <w:r w:rsidRPr="001F6C59">
        <w:rPr>
          <w:rFonts w:eastAsia="Cambria"/>
          <w:bCs/>
          <w:szCs w:val="28"/>
          <w:lang w:eastAsia="en-US"/>
        </w:rPr>
        <w:t>war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, </w:t>
      </w:r>
      <w:proofErr w:type="spellStart"/>
      <w:r w:rsidRPr="001F6C59">
        <w:rPr>
          <w:rFonts w:eastAsia="Cambria"/>
          <w:bCs/>
          <w:szCs w:val="28"/>
          <w:lang w:eastAsia="en-US"/>
        </w:rPr>
        <w:t>scifi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и </w:t>
      </w:r>
      <w:proofErr w:type="spellStart"/>
      <w:r w:rsidRPr="001F6C59">
        <w:rPr>
          <w:rFonts w:eastAsia="Cambria"/>
          <w:bCs/>
          <w:szCs w:val="28"/>
          <w:lang w:eastAsia="en-US"/>
        </w:rPr>
        <w:t>documentary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, тогда как </w:t>
      </w:r>
      <w:proofErr w:type="spellStart"/>
      <w:r w:rsidRPr="001F6C59">
        <w:rPr>
          <w:rFonts w:eastAsia="Cambria"/>
          <w:bCs/>
          <w:szCs w:val="28"/>
          <w:lang w:eastAsia="en-US"/>
        </w:rPr>
        <w:t>animation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и </w:t>
      </w:r>
      <w:proofErr w:type="spellStart"/>
      <w:r w:rsidRPr="001F6C59">
        <w:rPr>
          <w:rFonts w:eastAsia="Cambria"/>
          <w:bCs/>
          <w:szCs w:val="28"/>
          <w:lang w:eastAsia="en-US"/>
        </w:rPr>
        <w:t>musical</w:t>
      </w:r>
      <w:proofErr w:type="spellEnd"/>
      <w:r w:rsidRPr="001F6C59">
        <w:rPr>
          <w:rFonts w:eastAsia="Cambria"/>
          <w:bCs/>
          <w:szCs w:val="28"/>
          <w:lang w:eastAsia="en-US"/>
        </w:rPr>
        <w:t xml:space="preserve"> имели более низкие значения.</w:t>
      </w:r>
    </w:p>
    <w:p w14:paraId="027F5E87" w14:textId="07704805" w:rsidR="001F6C59" w:rsidRPr="001F6C59" w:rsidRDefault="001F6C59" w:rsidP="001F6C59">
      <w:pPr>
        <w:pStyle w:val="af6"/>
        <w:numPr>
          <w:ilvl w:val="0"/>
          <w:numId w:val="19"/>
        </w:num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Анализ динамики рейтингов по жанрам и годам позволил проследить изменения зрительских предпочтений.</w:t>
      </w:r>
    </w:p>
    <w:p w14:paraId="31F8AC9B" w14:textId="77777777" w:rsidR="001F6C59" w:rsidRDefault="001F6C59" w:rsidP="001F6C59">
      <w:pPr>
        <w:rPr>
          <w:rFonts w:eastAsia="Cambria"/>
          <w:bCs/>
          <w:szCs w:val="28"/>
          <w:lang w:eastAsia="en-US"/>
        </w:rPr>
      </w:pPr>
      <w:r w:rsidRPr="001F6C59">
        <w:rPr>
          <w:rFonts w:eastAsia="Cambria"/>
          <w:bCs/>
          <w:szCs w:val="28"/>
          <w:lang w:eastAsia="en-US"/>
        </w:rPr>
        <w:t>В результате была проведена полная предобработка и базовый исследовательский анализ данных о фильмах. Полученные сводки и группировки дают представление о распределении жанров, динамике их популярности и различиях в оценках, что создаёт основу для дальнейшего анализа тенденций в киноиндустрии.</w:t>
      </w:r>
    </w:p>
    <w:p w14:paraId="4A4EA765" w14:textId="7BBD8DDF" w:rsidR="00D01213" w:rsidRPr="00896D11" w:rsidRDefault="00D01213" w:rsidP="001F6C59">
      <w:pPr>
        <w:rPr>
          <w:szCs w:val="28"/>
        </w:rPr>
      </w:pPr>
      <w:r w:rsidRPr="002372F0">
        <w:rPr>
          <w:szCs w:val="28"/>
        </w:rPr>
        <w:lastRenderedPageBreak/>
        <w:t xml:space="preserve">Ссылка </w:t>
      </w:r>
      <w:r w:rsidR="0047509B" w:rsidRPr="002372F0">
        <w:rPr>
          <w:szCs w:val="28"/>
        </w:rPr>
        <w:t xml:space="preserve">на репозиторий в </w:t>
      </w:r>
      <w:r w:rsidR="0047509B" w:rsidRPr="002372F0">
        <w:rPr>
          <w:szCs w:val="28"/>
          <w:lang w:val="en-US"/>
        </w:rPr>
        <w:t>GitHub</w:t>
      </w:r>
      <w:r w:rsidR="0047509B" w:rsidRPr="002372F0">
        <w:rPr>
          <w:szCs w:val="28"/>
        </w:rPr>
        <w:t xml:space="preserve"> с файлами лабораторной работы</w:t>
      </w:r>
      <w:r w:rsidRPr="002372F0">
        <w:rPr>
          <w:szCs w:val="28"/>
        </w:rPr>
        <w:t>:</w:t>
      </w:r>
      <w:r w:rsidR="0047509B" w:rsidRPr="002372F0">
        <w:rPr>
          <w:szCs w:val="28"/>
        </w:rPr>
        <w:t xml:space="preserve"> </w:t>
      </w:r>
      <w:hyperlink r:id="rId21" w:history="1">
        <w:r w:rsidR="00896D11" w:rsidRPr="009D3AFB">
          <w:rPr>
            <w:rStyle w:val="a5"/>
            <w:szCs w:val="28"/>
          </w:rPr>
          <w:t>https://github.com/</w:t>
        </w:r>
        <w:proofErr w:type="spellStart"/>
        <w:r w:rsidR="00896D11" w:rsidRPr="009D3AFB">
          <w:rPr>
            <w:rStyle w:val="a5"/>
            <w:szCs w:val="28"/>
            <w:lang w:val="en-US"/>
          </w:rPr>
          <w:t>ascom</w:t>
        </w:r>
        <w:proofErr w:type="spellEnd"/>
        <w:r w:rsidR="00896D11" w:rsidRPr="009D3AFB">
          <w:rPr>
            <w:rStyle w:val="a5"/>
            <w:szCs w:val="28"/>
          </w:rPr>
          <w:t>8/</w:t>
        </w:r>
        <w:proofErr w:type="spellStart"/>
        <w:r w:rsidR="00896D11" w:rsidRPr="009D3AFB">
          <w:rPr>
            <w:rStyle w:val="a5"/>
            <w:szCs w:val="28"/>
          </w:rPr>
          <w:t>data_analysis</w:t>
        </w:r>
        <w:proofErr w:type="spellEnd"/>
      </w:hyperlink>
    </w:p>
    <w:p w14:paraId="207D3E86" w14:textId="77777777" w:rsidR="00B57345" w:rsidRPr="002372F0" w:rsidRDefault="00B57345" w:rsidP="00D4592B">
      <w:pPr>
        <w:rPr>
          <w:szCs w:val="28"/>
        </w:rPr>
      </w:pPr>
    </w:p>
    <w:p w14:paraId="7FD46BF9" w14:textId="77777777" w:rsidR="00B57345" w:rsidRPr="002372F0" w:rsidRDefault="00B57345" w:rsidP="00D4592B">
      <w:pPr>
        <w:rPr>
          <w:szCs w:val="28"/>
        </w:rPr>
      </w:pPr>
    </w:p>
    <w:p w14:paraId="133F32BC" w14:textId="77777777" w:rsidR="000D67C8" w:rsidRPr="002372F0" w:rsidRDefault="000D67C8" w:rsidP="00D4592B">
      <w:pPr>
        <w:rPr>
          <w:szCs w:val="28"/>
        </w:rPr>
      </w:pPr>
    </w:p>
    <w:p w14:paraId="7A8A12C3" w14:textId="77777777" w:rsidR="006D1CA7" w:rsidRPr="002372F0" w:rsidRDefault="006D1CA7" w:rsidP="00D4592B">
      <w:pPr>
        <w:rPr>
          <w:szCs w:val="28"/>
        </w:rPr>
      </w:pPr>
    </w:p>
    <w:p w14:paraId="1DFEB316" w14:textId="77777777" w:rsidR="007D3852" w:rsidRPr="002372F0" w:rsidRDefault="007D3852" w:rsidP="00D4592B">
      <w:pPr>
        <w:pStyle w:val="a4"/>
        <w:spacing w:after="0" w:line="360" w:lineRule="auto"/>
        <w:rPr>
          <w:sz w:val="28"/>
          <w:szCs w:val="28"/>
        </w:rPr>
      </w:pPr>
    </w:p>
    <w:sectPr w:rsidR="007D3852" w:rsidRPr="002372F0" w:rsidSect="00D459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C1611" w14:textId="77777777" w:rsidR="00EC56E3" w:rsidRDefault="00EC56E3" w:rsidP="00D4592B">
      <w:pPr>
        <w:spacing w:line="240" w:lineRule="auto"/>
      </w:pPr>
      <w:r>
        <w:separator/>
      </w:r>
    </w:p>
  </w:endnote>
  <w:endnote w:type="continuationSeparator" w:id="0">
    <w:p w14:paraId="4969206F" w14:textId="77777777" w:rsidR="00EC56E3" w:rsidRDefault="00EC56E3" w:rsidP="00D4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898">
    <w:altName w:val="Calibri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6050318"/>
      <w:docPartObj>
        <w:docPartGallery w:val="Page Numbers (Bottom of Page)"/>
        <w:docPartUnique/>
      </w:docPartObj>
    </w:sdtPr>
    <w:sdtContent>
      <w:p w14:paraId="282B5A49" w14:textId="4EA640C7" w:rsidR="00D4592B" w:rsidRDefault="00D4592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D11">
          <w:rPr>
            <w:noProof/>
          </w:rPr>
          <w:t>12</w:t>
        </w:r>
        <w:r>
          <w:fldChar w:fldCharType="end"/>
        </w:r>
      </w:p>
    </w:sdtContent>
  </w:sdt>
  <w:p w14:paraId="5AC6533E" w14:textId="77777777" w:rsidR="00D4592B" w:rsidRDefault="00D4592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D440" w14:textId="77777777" w:rsidR="00EC56E3" w:rsidRDefault="00EC56E3" w:rsidP="00D4592B">
      <w:pPr>
        <w:spacing w:line="240" w:lineRule="auto"/>
      </w:pPr>
      <w:r>
        <w:separator/>
      </w:r>
    </w:p>
  </w:footnote>
  <w:footnote w:type="continuationSeparator" w:id="0">
    <w:p w14:paraId="56279C82" w14:textId="77777777" w:rsidR="00EC56E3" w:rsidRDefault="00EC56E3" w:rsidP="00D45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0000002"/>
    <w:multiLevelType w:val="multilevel"/>
    <w:tmpl w:val="20060F96"/>
    <w:name w:val="WWNum1002"/>
    <w:lvl w:ilvl="0">
      <w:start w:val="1"/>
      <w:numFmt w:val="bullet"/>
      <w:lvlText w:val=""/>
      <w:lvlJc w:val="left"/>
      <w:pPr>
        <w:tabs>
          <w:tab w:val="num" w:pos="0"/>
        </w:tabs>
        <w:ind w:left="720" w:hanging="480"/>
      </w:pPr>
      <w:rPr>
        <w:rFonts w:ascii="Symbol" w:hAnsi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05327A3F"/>
    <w:multiLevelType w:val="hybridMultilevel"/>
    <w:tmpl w:val="4A726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A55C96"/>
    <w:multiLevelType w:val="multilevel"/>
    <w:tmpl w:val="7518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2636D"/>
    <w:multiLevelType w:val="multilevel"/>
    <w:tmpl w:val="2466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865A3"/>
    <w:multiLevelType w:val="hybridMultilevel"/>
    <w:tmpl w:val="B7445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4631F"/>
    <w:multiLevelType w:val="hybridMultilevel"/>
    <w:tmpl w:val="55400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787C4B"/>
    <w:multiLevelType w:val="hybridMultilevel"/>
    <w:tmpl w:val="3E023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187D7C"/>
    <w:multiLevelType w:val="hybridMultilevel"/>
    <w:tmpl w:val="31BC610A"/>
    <w:lvl w:ilvl="0" w:tplc="31D4EE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F36E4F"/>
    <w:multiLevelType w:val="hybridMultilevel"/>
    <w:tmpl w:val="8BF0DE92"/>
    <w:lvl w:ilvl="0" w:tplc="1AFA552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90657"/>
    <w:multiLevelType w:val="hybridMultilevel"/>
    <w:tmpl w:val="E50449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790C59"/>
    <w:multiLevelType w:val="multilevel"/>
    <w:tmpl w:val="BDAA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650D1"/>
    <w:multiLevelType w:val="hybridMultilevel"/>
    <w:tmpl w:val="6912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734F"/>
    <w:multiLevelType w:val="hybridMultilevel"/>
    <w:tmpl w:val="D9A4E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0D7029"/>
    <w:multiLevelType w:val="hybridMultilevel"/>
    <w:tmpl w:val="4960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C4FC8"/>
    <w:multiLevelType w:val="hybridMultilevel"/>
    <w:tmpl w:val="C6902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556E4"/>
    <w:multiLevelType w:val="hybridMultilevel"/>
    <w:tmpl w:val="5156A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871942">
    <w:abstractNumId w:val="13"/>
  </w:num>
  <w:num w:numId="2" w16cid:durableId="1465268402">
    <w:abstractNumId w:val="6"/>
  </w:num>
  <w:num w:numId="3" w16cid:durableId="817456788">
    <w:abstractNumId w:val="5"/>
  </w:num>
  <w:num w:numId="4" w16cid:durableId="516045497">
    <w:abstractNumId w:val="0"/>
  </w:num>
  <w:num w:numId="5" w16cid:durableId="180242251">
    <w:abstractNumId w:val="1"/>
  </w:num>
  <w:num w:numId="6" w16cid:durableId="695428848">
    <w:abstractNumId w:val="2"/>
  </w:num>
  <w:num w:numId="7" w16cid:durableId="915363140">
    <w:abstractNumId w:val="3"/>
  </w:num>
  <w:num w:numId="8" w16cid:durableId="95635944">
    <w:abstractNumId w:val="11"/>
  </w:num>
  <w:num w:numId="9" w16cid:durableId="1134713179">
    <w:abstractNumId w:val="9"/>
  </w:num>
  <w:num w:numId="10" w16cid:durableId="1370103677">
    <w:abstractNumId w:val="15"/>
  </w:num>
  <w:num w:numId="11" w16cid:durableId="1536385286">
    <w:abstractNumId w:val="10"/>
  </w:num>
  <w:num w:numId="12" w16cid:durableId="1235775816">
    <w:abstractNumId w:val="8"/>
  </w:num>
  <w:num w:numId="13" w16cid:durableId="265230490">
    <w:abstractNumId w:val="16"/>
  </w:num>
  <w:num w:numId="14" w16cid:durableId="1975746337">
    <w:abstractNumId w:val="14"/>
  </w:num>
  <w:num w:numId="15" w16cid:durableId="1702626126">
    <w:abstractNumId w:val="17"/>
  </w:num>
  <w:num w:numId="16" w16cid:durableId="1558475773">
    <w:abstractNumId w:val="4"/>
  </w:num>
  <w:num w:numId="17" w16cid:durableId="320623015">
    <w:abstractNumId w:val="12"/>
  </w:num>
  <w:num w:numId="18" w16cid:durableId="655688503">
    <w:abstractNumId w:val="18"/>
  </w:num>
  <w:num w:numId="19" w16cid:durableId="1334526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854"/>
    <w:rsid w:val="000D67C8"/>
    <w:rsid w:val="00167071"/>
    <w:rsid w:val="001A3E78"/>
    <w:rsid w:val="001D1313"/>
    <w:rsid w:val="001E1CA3"/>
    <w:rsid w:val="001F6C59"/>
    <w:rsid w:val="002372F0"/>
    <w:rsid w:val="0038716A"/>
    <w:rsid w:val="003B7E25"/>
    <w:rsid w:val="003F75BF"/>
    <w:rsid w:val="004169FC"/>
    <w:rsid w:val="0047509B"/>
    <w:rsid w:val="004F1ACA"/>
    <w:rsid w:val="005835C0"/>
    <w:rsid w:val="00610639"/>
    <w:rsid w:val="00664195"/>
    <w:rsid w:val="006A506C"/>
    <w:rsid w:val="006D1CA7"/>
    <w:rsid w:val="006E2623"/>
    <w:rsid w:val="007451C8"/>
    <w:rsid w:val="007D3852"/>
    <w:rsid w:val="007F4690"/>
    <w:rsid w:val="007F6C7F"/>
    <w:rsid w:val="0080387E"/>
    <w:rsid w:val="00896D11"/>
    <w:rsid w:val="008A3477"/>
    <w:rsid w:val="008A7293"/>
    <w:rsid w:val="008C5C99"/>
    <w:rsid w:val="00933D48"/>
    <w:rsid w:val="00976495"/>
    <w:rsid w:val="00AE0854"/>
    <w:rsid w:val="00B57345"/>
    <w:rsid w:val="00BF0D75"/>
    <w:rsid w:val="00C15D95"/>
    <w:rsid w:val="00D01213"/>
    <w:rsid w:val="00D4592B"/>
    <w:rsid w:val="00DE4F6E"/>
    <w:rsid w:val="00DF67A0"/>
    <w:rsid w:val="00E02947"/>
    <w:rsid w:val="00EB4B4F"/>
    <w:rsid w:val="00EC56E3"/>
    <w:rsid w:val="00F1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9EF6"/>
  <w15:chartTrackingRefBased/>
  <w15:docId w15:val="{1743F7BD-985E-4ED5-9C19-B45719F0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3B7E25"/>
    <w:pPr>
      <w:keepNext/>
      <w:keepLines/>
      <w:suppressAutoHyphens/>
      <w:spacing w:before="480" w:line="240" w:lineRule="auto"/>
      <w:ind w:firstLine="0"/>
      <w:jc w:val="left"/>
      <w:outlineLvl w:val="0"/>
    </w:pPr>
    <w:rPr>
      <w:rFonts w:ascii="Calibri" w:eastAsia="font898" w:hAnsi="Calibri" w:cs="font898"/>
      <w:b/>
      <w:bCs/>
      <w:color w:val="4F81BD"/>
      <w:sz w:val="32"/>
      <w:szCs w:val="32"/>
      <w:lang w:val="en-US" w:eastAsia="en-US"/>
    </w:rPr>
  </w:style>
  <w:style w:type="paragraph" w:styleId="2">
    <w:name w:val="heading 2"/>
    <w:basedOn w:val="a"/>
    <w:next w:val="a0"/>
    <w:link w:val="2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1"/>
    </w:pPr>
    <w:rPr>
      <w:rFonts w:ascii="Calibri" w:eastAsia="font898" w:hAnsi="Calibri" w:cs="font898"/>
      <w:b/>
      <w:bCs/>
      <w:color w:val="4F81BD"/>
      <w:szCs w:val="28"/>
      <w:lang w:val="en-US" w:eastAsia="en-US"/>
    </w:rPr>
  </w:style>
  <w:style w:type="paragraph" w:styleId="3">
    <w:name w:val="heading 3"/>
    <w:basedOn w:val="a"/>
    <w:next w:val="a0"/>
    <w:link w:val="3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2"/>
    </w:pPr>
    <w:rPr>
      <w:rFonts w:ascii="Calibri" w:eastAsia="font898" w:hAnsi="Calibri" w:cs="font898"/>
      <w:b/>
      <w:bCs/>
      <w:color w:val="4F81BD"/>
      <w:sz w:val="24"/>
      <w:lang w:val="en-US" w:eastAsia="en-US"/>
    </w:rPr>
  </w:style>
  <w:style w:type="paragraph" w:styleId="4">
    <w:name w:val="heading 4"/>
    <w:basedOn w:val="a"/>
    <w:next w:val="a0"/>
    <w:link w:val="4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3"/>
    </w:pPr>
    <w:rPr>
      <w:rFonts w:ascii="Calibri" w:eastAsia="font898" w:hAnsi="Calibri" w:cs="font898"/>
      <w:bCs/>
      <w:i/>
      <w:color w:val="4F81BD"/>
      <w:sz w:val="24"/>
      <w:lang w:val="en-US" w:eastAsia="en-US"/>
    </w:rPr>
  </w:style>
  <w:style w:type="paragraph" w:styleId="5">
    <w:name w:val="heading 5"/>
    <w:basedOn w:val="a"/>
    <w:next w:val="a0"/>
    <w:link w:val="5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4"/>
    </w:pPr>
    <w:rPr>
      <w:rFonts w:ascii="Calibri" w:eastAsia="font898" w:hAnsi="Calibri" w:cs="font898"/>
      <w:iCs/>
      <w:color w:val="4F81BD"/>
      <w:sz w:val="24"/>
      <w:lang w:val="en-US" w:eastAsia="en-US"/>
    </w:rPr>
  </w:style>
  <w:style w:type="paragraph" w:styleId="6">
    <w:name w:val="heading 6"/>
    <w:basedOn w:val="a"/>
    <w:next w:val="a0"/>
    <w:link w:val="6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5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7">
    <w:name w:val="heading 7"/>
    <w:basedOn w:val="a"/>
    <w:next w:val="a0"/>
    <w:link w:val="7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6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8">
    <w:name w:val="heading 8"/>
    <w:basedOn w:val="a"/>
    <w:next w:val="a0"/>
    <w:link w:val="8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7"/>
    </w:pPr>
    <w:rPr>
      <w:rFonts w:ascii="Calibri" w:eastAsia="font898" w:hAnsi="Calibri" w:cs="font898"/>
      <w:color w:val="4F81BD"/>
      <w:sz w:val="24"/>
      <w:lang w:val="en-US" w:eastAsia="en-US"/>
    </w:rPr>
  </w:style>
  <w:style w:type="paragraph" w:styleId="9">
    <w:name w:val="heading 9"/>
    <w:basedOn w:val="a"/>
    <w:next w:val="a0"/>
    <w:link w:val="90"/>
    <w:qFormat/>
    <w:rsid w:val="003B7E25"/>
    <w:pPr>
      <w:keepNext/>
      <w:keepLines/>
      <w:suppressAutoHyphens/>
      <w:spacing w:before="200" w:line="240" w:lineRule="auto"/>
      <w:ind w:firstLine="0"/>
      <w:jc w:val="left"/>
      <w:outlineLvl w:val="8"/>
    </w:pPr>
    <w:rPr>
      <w:rFonts w:ascii="Calibri" w:eastAsia="font898" w:hAnsi="Calibri" w:cs="font898"/>
      <w:color w:val="4F81BD"/>
      <w:sz w:val="24"/>
      <w:lang w:val="en-US"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unhideWhenUsed/>
    <w:qFormat/>
    <w:rsid w:val="00C15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1"/>
    <w:unhideWhenUsed/>
    <w:rsid w:val="00D01213"/>
    <w:rPr>
      <w:color w:val="0563C1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D01213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rsid w:val="003B7E25"/>
    <w:rPr>
      <w:rFonts w:ascii="Calibri" w:eastAsia="font898" w:hAnsi="Calibri" w:cs="font898"/>
      <w:b/>
      <w:bCs/>
      <w:color w:val="4F81BD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rsid w:val="003B7E25"/>
    <w:rPr>
      <w:rFonts w:ascii="Calibri" w:eastAsia="font898" w:hAnsi="Calibri" w:cs="font898"/>
      <w:b/>
      <w:bCs/>
      <w:color w:val="4F81BD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3B7E25"/>
    <w:rPr>
      <w:rFonts w:ascii="Calibri" w:eastAsia="font898" w:hAnsi="Calibri" w:cs="font898"/>
      <w:b/>
      <w:bCs/>
      <w:color w:val="4F81BD"/>
      <w:sz w:val="24"/>
      <w:szCs w:val="24"/>
      <w:lang w:val="en-US"/>
    </w:rPr>
  </w:style>
  <w:style w:type="character" w:customStyle="1" w:styleId="40">
    <w:name w:val="Заголовок 4 Знак"/>
    <w:basedOn w:val="a1"/>
    <w:link w:val="4"/>
    <w:rsid w:val="003B7E25"/>
    <w:rPr>
      <w:rFonts w:ascii="Calibri" w:eastAsia="font898" w:hAnsi="Calibri" w:cs="font898"/>
      <w:bCs/>
      <w:i/>
      <w:color w:val="4F81BD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rsid w:val="003B7E25"/>
    <w:rPr>
      <w:rFonts w:ascii="Calibri" w:eastAsia="font898" w:hAnsi="Calibri" w:cs="font898"/>
      <w:iCs/>
      <w:color w:val="4F81BD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rsid w:val="003B7E25"/>
    <w:rPr>
      <w:rFonts w:ascii="Calibri" w:eastAsia="font898" w:hAnsi="Calibri" w:cs="font898"/>
      <w:color w:val="4F81BD"/>
      <w:sz w:val="24"/>
      <w:szCs w:val="24"/>
      <w:lang w:val="en-US"/>
    </w:rPr>
  </w:style>
  <w:style w:type="character" w:customStyle="1" w:styleId="11">
    <w:name w:val="Основной шрифт абзаца1"/>
    <w:rsid w:val="003B7E25"/>
  </w:style>
  <w:style w:type="character" w:customStyle="1" w:styleId="BodyTextChar">
    <w:name w:val="Body Text Char"/>
    <w:basedOn w:val="11"/>
    <w:rsid w:val="003B7E25"/>
  </w:style>
  <w:style w:type="character" w:customStyle="1" w:styleId="VerbatimChar">
    <w:name w:val="Verbatim Char"/>
    <w:basedOn w:val="BodyTextChar"/>
    <w:rsid w:val="003B7E25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3B7E25"/>
  </w:style>
  <w:style w:type="character" w:customStyle="1" w:styleId="FootnoteCharacters">
    <w:name w:val="Footnote Characters"/>
    <w:basedOn w:val="BodyTextChar"/>
    <w:rsid w:val="003B7E25"/>
    <w:rPr>
      <w:vertAlign w:val="superscript"/>
    </w:rPr>
  </w:style>
  <w:style w:type="character" w:styleId="a7">
    <w:name w:val="footnote reference"/>
    <w:rsid w:val="003B7E25"/>
    <w:rPr>
      <w:vertAlign w:val="superscript"/>
    </w:rPr>
  </w:style>
  <w:style w:type="character" w:customStyle="1" w:styleId="KeywordTok">
    <w:name w:val="KeywordTok"/>
    <w:basedOn w:val="VerbatimChar"/>
    <w:rsid w:val="003B7E2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3B7E2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3B7E25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3B7E25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3B7E25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3B7E25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3B7E25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3B7E25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3B7E25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3B7E25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3B7E25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3B7E25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3B7E25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3B7E25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3B7E25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sid w:val="003B7E25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3B7E25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3B7E25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3B7E25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3B7E25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3B7E25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3B7E25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3B7E25"/>
    <w:rPr>
      <w:rFonts w:ascii="Consolas" w:hAnsi="Consolas"/>
      <w:sz w:val="22"/>
    </w:rPr>
  </w:style>
  <w:style w:type="character" w:customStyle="1" w:styleId="ListLabel1">
    <w:name w:val="ListLabel 1"/>
    <w:rsid w:val="003B7E25"/>
  </w:style>
  <w:style w:type="character" w:customStyle="1" w:styleId="ListLabel2">
    <w:name w:val="ListLabel 2"/>
    <w:rsid w:val="003B7E25"/>
  </w:style>
  <w:style w:type="character" w:customStyle="1" w:styleId="ListLabel3">
    <w:name w:val="ListLabel 3"/>
    <w:rsid w:val="003B7E25"/>
  </w:style>
  <w:style w:type="character" w:customStyle="1" w:styleId="ListLabel4">
    <w:name w:val="ListLabel 4"/>
    <w:rsid w:val="003B7E25"/>
  </w:style>
  <w:style w:type="character" w:customStyle="1" w:styleId="ListLabel5">
    <w:name w:val="ListLabel 5"/>
    <w:rsid w:val="003B7E25"/>
  </w:style>
  <w:style w:type="character" w:customStyle="1" w:styleId="ListLabel6">
    <w:name w:val="ListLabel 6"/>
    <w:rsid w:val="003B7E25"/>
  </w:style>
  <w:style w:type="character" w:customStyle="1" w:styleId="ListLabel7">
    <w:name w:val="ListLabel 7"/>
    <w:rsid w:val="003B7E25"/>
  </w:style>
  <w:style w:type="character" w:customStyle="1" w:styleId="ListLabel8">
    <w:name w:val="ListLabel 8"/>
    <w:rsid w:val="003B7E25"/>
  </w:style>
  <w:style w:type="character" w:customStyle="1" w:styleId="ListLabel9">
    <w:name w:val="ListLabel 9"/>
    <w:rsid w:val="003B7E25"/>
  </w:style>
  <w:style w:type="character" w:customStyle="1" w:styleId="ListLabel10">
    <w:name w:val="ListLabel 10"/>
    <w:rsid w:val="003B7E25"/>
  </w:style>
  <w:style w:type="character" w:customStyle="1" w:styleId="ListLabel11">
    <w:name w:val="ListLabel 11"/>
    <w:rsid w:val="003B7E25"/>
  </w:style>
  <w:style w:type="character" w:customStyle="1" w:styleId="ListLabel12">
    <w:name w:val="ListLabel 12"/>
    <w:rsid w:val="003B7E25"/>
  </w:style>
  <w:style w:type="character" w:customStyle="1" w:styleId="ListLabel13">
    <w:name w:val="ListLabel 13"/>
    <w:rsid w:val="003B7E25"/>
  </w:style>
  <w:style w:type="character" w:customStyle="1" w:styleId="ListLabel14">
    <w:name w:val="ListLabel 14"/>
    <w:rsid w:val="003B7E25"/>
  </w:style>
  <w:style w:type="character" w:customStyle="1" w:styleId="ListLabel15">
    <w:name w:val="ListLabel 15"/>
    <w:rsid w:val="003B7E25"/>
  </w:style>
  <w:style w:type="character" w:customStyle="1" w:styleId="ListLabel16">
    <w:name w:val="ListLabel 16"/>
    <w:rsid w:val="003B7E25"/>
  </w:style>
  <w:style w:type="character" w:customStyle="1" w:styleId="ListLabel17">
    <w:name w:val="ListLabel 17"/>
    <w:rsid w:val="003B7E25"/>
  </w:style>
  <w:style w:type="character" w:customStyle="1" w:styleId="ListLabel18">
    <w:name w:val="ListLabel 18"/>
    <w:rsid w:val="003B7E25"/>
  </w:style>
  <w:style w:type="character" w:customStyle="1" w:styleId="ListLabel19">
    <w:name w:val="ListLabel 19"/>
    <w:rsid w:val="003B7E25"/>
  </w:style>
  <w:style w:type="character" w:customStyle="1" w:styleId="ListLabel20">
    <w:name w:val="ListLabel 20"/>
    <w:rsid w:val="003B7E25"/>
  </w:style>
  <w:style w:type="character" w:customStyle="1" w:styleId="ListLabel21">
    <w:name w:val="ListLabel 21"/>
    <w:rsid w:val="003B7E25"/>
  </w:style>
  <w:style w:type="character" w:customStyle="1" w:styleId="ListLabel22">
    <w:name w:val="ListLabel 22"/>
    <w:rsid w:val="003B7E25"/>
  </w:style>
  <w:style w:type="character" w:customStyle="1" w:styleId="ListLabel23">
    <w:name w:val="ListLabel 23"/>
    <w:rsid w:val="003B7E25"/>
  </w:style>
  <w:style w:type="character" w:customStyle="1" w:styleId="ListLabel24">
    <w:name w:val="ListLabel 24"/>
    <w:rsid w:val="003B7E25"/>
  </w:style>
  <w:style w:type="character" w:customStyle="1" w:styleId="ListLabel25">
    <w:name w:val="ListLabel 25"/>
    <w:rsid w:val="003B7E25"/>
  </w:style>
  <w:style w:type="character" w:customStyle="1" w:styleId="ListLabel26">
    <w:name w:val="ListLabel 26"/>
    <w:rsid w:val="003B7E25"/>
  </w:style>
  <w:style w:type="character" w:customStyle="1" w:styleId="ListLabel27">
    <w:name w:val="ListLabel 27"/>
    <w:rsid w:val="003B7E25"/>
  </w:style>
  <w:style w:type="paragraph" w:customStyle="1" w:styleId="Heading">
    <w:name w:val="Heading"/>
    <w:basedOn w:val="a"/>
    <w:next w:val="a0"/>
    <w:rsid w:val="003B7E25"/>
    <w:pPr>
      <w:keepNext/>
      <w:suppressAutoHyphens/>
      <w:spacing w:before="240" w:after="120" w:line="240" w:lineRule="auto"/>
      <w:ind w:firstLine="0"/>
      <w:jc w:val="left"/>
    </w:pPr>
    <w:rPr>
      <w:rFonts w:ascii="Liberation Sans" w:eastAsia="DejaVu Sans" w:hAnsi="Liberation Sans" w:cs="Droid Sans Devanagari"/>
      <w:szCs w:val="28"/>
      <w:lang w:val="en-US" w:eastAsia="en-US"/>
    </w:rPr>
  </w:style>
  <w:style w:type="paragraph" w:styleId="a0">
    <w:name w:val="Body Text"/>
    <w:basedOn w:val="a"/>
    <w:link w:val="a8"/>
    <w:rsid w:val="003B7E25"/>
    <w:pPr>
      <w:suppressAutoHyphens/>
      <w:spacing w:before="180" w:after="18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character" w:customStyle="1" w:styleId="a8">
    <w:name w:val="Основной текст Знак"/>
    <w:basedOn w:val="a1"/>
    <w:link w:val="a0"/>
    <w:rsid w:val="003B7E25"/>
    <w:rPr>
      <w:rFonts w:ascii="Cambria" w:eastAsia="Cambria" w:hAnsi="Cambria" w:cs="font898"/>
      <w:sz w:val="24"/>
      <w:szCs w:val="24"/>
      <w:lang w:val="en-US"/>
    </w:rPr>
  </w:style>
  <w:style w:type="paragraph" w:styleId="a9">
    <w:name w:val="List"/>
    <w:basedOn w:val="a0"/>
    <w:rsid w:val="003B7E25"/>
    <w:rPr>
      <w:rFonts w:cs="Droid Sans Devanagari"/>
    </w:rPr>
  </w:style>
  <w:style w:type="paragraph" w:customStyle="1" w:styleId="Index">
    <w:name w:val="Index"/>
    <w:basedOn w:val="a"/>
    <w:rsid w:val="003B7E25"/>
    <w:pPr>
      <w:suppressLineNumbers/>
      <w:suppressAutoHyphens/>
      <w:spacing w:after="200" w:line="240" w:lineRule="auto"/>
      <w:ind w:firstLine="0"/>
      <w:jc w:val="left"/>
    </w:pPr>
    <w:rPr>
      <w:rFonts w:ascii="Cambria" w:eastAsia="Cambria" w:hAnsi="Cambria" w:cs="Droid Sans Devanagari"/>
      <w:sz w:val="24"/>
      <w:lang w:val="en-US" w:eastAsia="en-US"/>
    </w:rPr>
  </w:style>
  <w:style w:type="paragraph" w:customStyle="1" w:styleId="FirstParagraph">
    <w:name w:val="First Paragraph"/>
    <w:basedOn w:val="a0"/>
    <w:next w:val="a0"/>
    <w:rsid w:val="003B7E25"/>
  </w:style>
  <w:style w:type="paragraph" w:customStyle="1" w:styleId="Compact">
    <w:name w:val="Compact"/>
    <w:basedOn w:val="a0"/>
    <w:rsid w:val="003B7E25"/>
    <w:pPr>
      <w:spacing w:before="36" w:after="36"/>
    </w:pPr>
  </w:style>
  <w:style w:type="paragraph" w:styleId="aa">
    <w:name w:val="Title"/>
    <w:basedOn w:val="a"/>
    <w:next w:val="a0"/>
    <w:link w:val="ab"/>
    <w:rsid w:val="003B7E25"/>
    <w:pPr>
      <w:keepNext/>
      <w:keepLines/>
      <w:suppressAutoHyphens/>
      <w:spacing w:before="480" w:after="240" w:line="240" w:lineRule="auto"/>
      <w:ind w:firstLine="0"/>
      <w:jc w:val="center"/>
    </w:pPr>
    <w:rPr>
      <w:rFonts w:ascii="Calibri" w:eastAsia="font898" w:hAnsi="Calibri" w:cs="font898"/>
      <w:b/>
      <w:bCs/>
      <w:color w:val="345A8A"/>
      <w:sz w:val="36"/>
      <w:szCs w:val="36"/>
      <w:lang w:val="en-US" w:eastAsia="en-US"/>
    </w:rPr>
  </w:style>
  <w:style w:type="character" w:customStyle="1" w:styleId="ab">
    <w:name w:val="Заголовок Знак"/>
    <w:basedOn w:val="a1"/>
    <w:link w:val="aa"/>
    <w:rsid w:val="003B7E25"/>
    <w:rPr>
      <w:rFonts w:ascii="Calibri" w:eastAsia="font898" w:hAnsi="Calibri" w:cs="font898"/>
      <w:b/>
      <w:bCs/>
      <w:color w:val="345A8A"/>
      <w:sz w:val="36"/>
      <w:szCs w:val="36"/>
      <w:lang w:val="en-US"/>
    </w:rPr>
  </w:style>
  <w:style w:type="paragraph" w:styleId="ac">
    <w:name w:val="Subtitle"/>
    <w:basedOn w:val="aa"/>
    <w:next w:val="a0"/>
    <w:link w:val="ad"/>
    <w:qFormat/>
    <w:rsid w:val="003B7E25"/>
    <w:pPr>
      <w:spacing w:before="240"/>
    </w:pPr>
    <w:rPr>
      <w:sz w:val="30"/>
      <w:szCs w:val="30"/>
    </w:rPr>
  </w:style>
  <w:style w:type="character" w:customStyle="1" w:styleId="ad">
    <w:name w:val="Подзаголовок Знак"/>
    <w:basedOn w:val="a1"/>
    <w:link w:val="ac"/>
    <w:rsid w:val="003B7E25"/>
    <w:rPr>
      <w:rFonts w:ascii="Calibri" w:eastAsia="font898" w:hAnsi="Calibri" w:cs="font898"/>
      <w:b/>
      <w:bCs/>
      <w:color w:val="345A8A"/>
      <w:sz w:val="30"/>
      <w:szCs w:val="30"/>
      <w:lang w:val="en-US"/>
    </w:rPr>
  </w:style>
  <w:style w:type="paragraph" w:customStyle="1" w:styleId="Author">
    <w:name w:val="Author"/>
    <w:next w:val="a0"/>
    <w:rsid w:val="003B7E25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898"/>
      <w:sz w:val="24"/>
      <w:szCs w:val="24"/>
      <w:lang w:val="en-US"/>
    </w:rPr>
  </w:style>
  <w:style w:type="paragraph" w:customStyle="1" w:styleId="12">
    <w:name w:val="Дата1"/>
    <w:next w:val="a0"/>
    <w:rsid w:val="003B7E25"/>
    <w:pPr>
      <w:keepNext/>
      <w:keepLines/>
      <w:suppressAutoHyphens/>
      <w:spacing w:after="200" w:line="240" w:lineRule="auto"/>
      <w:jc w:val="center"/>
    </w:pPr>
    <w:rPr>
      <w:rFonts w:ascii="Cambria" w:eastAsia="Cambria" w:hAnsi="Cambria" w:cs="font898"/>
      <w:sz w:val="24"/>
      <w:szCs w:val="24"/>
      <w:lang w:val="en-US"/>
    </w:rPr>
  </w:style>
  <w:style w:type="paragraph" w:customStyle="1" w:styleId="Abstract">
    <w:name w:val="Abstract"/>
    <w:basedOn w:val="a"/>
    <w:next w:val="a0"/>
    <w:rsid w:val="003B7E25"/>
    <w:pPr>
      <w:keepNext/>
      <w:keepLines/>
      <w:suppressAutoHyphens/>
      <w:spacing w:before="300" w:after="300" w:line="240" w:lineRule="auto"/>
      <w:ind w:firstLine="0"/>
      <w:jc w:val="left"/>
    </w:pPr>
    <w:rPr>
      <w:rFonts w:ascii="Cambria" w:eastAsia="Cambria" w:hAnsi="Cambria" w:cs="font898"/>
      <w:sz w:val="20"/>
      <w:szCs w:val="20"/>
      <w:lang w:val="en-US" w:eastAsia="en-US"/>
    </w:rPr>
  </w:style>
  <w:style w:type="paragraph" w:customStyle="1" w:styleId="13">
    <w:name w:val="Список литературы1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14">
    <w:name w:val="Цитата1"/>
    <w:basedOn w:val="a0"/>
    <w:next w:val="a0"/>
    <w:rsid w:val="003B7E25"/>
    <w:pPr>
      <w:spacing w:before="100" w:after="100"/>
      <w:ind w:left="480" w:right="480"/>
    </w:pPr>
  </w:style>
  <w:style w:type="paragraph" w:styleId="ae">
    <w:name w:val="footnote text"/>
    <w:basedOn w:val="a"/>
    <w:link w:val="af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character" w:customStyle="1" w:styleId="af">
    <w:name w:val="Текст сноски Знак"/>
    <w:basedOn w:val="a1"/>
    <w:link w:val="ae"/>
    <w:rsid w:val="003B7E25"/>
    <w:rPr>
      <w:rFonts w:ascii="Cambria" w:eastAsia="Cambria" w:hAnsi="Cambria" w:cs="font898"/>
      <w:sz w:val="24"/>
      <w:szCs w:val="24"/>
      <w:lang w:val="en-US"/>
    </w:rPr>
  </w:style>
  <w:style w:type="paragraph" w:customStyle="1" w:styleId="DefinitionTerm">
    <w:name w:val="Definition Term"/>
    <w:basedOn w:val="a"/>
    <w:next w:val="Definition"/>
    <w:rsid w:val="003B7E25"/>
    <w:pPr>
      <w:keepNext/>
      <w:keepLines/>
      <w:suppressAutoHyphens/>
      <w:spacing w:line="240" w:lineRule="auto"/>
      <w:ind w:firstLine="0"/>
      <w:jc w:val="left"/>
    </w:pPr>
    <w:rPr>
      <w:rFonts w:ascii="Cambria" w:eastAsia="Cambria" w:hAnsi="Cambria" w:cs="font898"/>
      <w:b/>
      <w:sz w:val="24"/>
      <w:lang w:val="en-US" w:eastAsia="en-US"/>
    </w:rPr>
  </w:style>
  <w:style w:type="paragraph" w:customStyle="1" w:styleId="Definition">
    <w:name w:val="Definition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TableCaption">
    <w:name w:val="Table Caption"/>
    <w:basedOn w:val="a4"/>
    <w:rsid w:val="003B7E25"/>
    <w:pPr>
      <w:keepNext/>
      <w:suppressAutoHyphens/>
      <w:spacing w:after="120"/>
      <w:ind w:firstLine="0"/>
      <w:jc w:val="left"/>
    </w:pPr>
    <w:rPr>
      <w:rFonts w:ascii="Cambria" w:eastAsia="Cambria" w:hAnsi="Cambria" w:cs="font898"/>
      <w:iCs w:val="0"/>
      <w:color w:val="auto"/>
      <w:sz w:val="24"/>
      <w:szCs w:val="24"/>
      <w:lang w:val="en-US" w:eastAsia="en-US"/>
    </w:rPr>
  </w:style>
  <w:style w:type="paragraph" w:customStyle="1" w:styleId="ImageCaption">
    <w:name w:val="Image Caption"/>
    <w:basedOn w:val="a4"/>
    <w:rsid w:val="003B7E25"/>
    <w:pPr>
      <w:suppressAutoHyphens/>
      <w:spacing w:after="120"/>
      <w:ind w:firstLine="0"/>
      <w:jc w:val="left"/>
    </w:pPr>
    <w:rPr>
      <w:rFonts w:ascii="Cambria" w:eastAsia="Cambria" w:hAnsi="Cambria" w:cs="font898"/>
      <w:iCs w:val="0"/>
      <w:color w:val="auto"/>
      <w:sz w:val="24"/>
      <w:szCs w:val="24"/>
      <w:lang w:val="en-US" w:eastAsia="en-US"/>
    </w:rPr>
  </w:style>
  <w:style w:type="paragraph" w:customStyle="1" w:styleId="Figure">
    <w:name w:val="Figure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customStyle="1" w:styleId="CaptionedFigure">
    <w:name w:val="Captioned Figure"/>
    <w:basedOn w:val="Figure"/>
    <w:rsid w:val="003B7E25"/>
    <w:pPr>
      <w:keepNext/>
    </w:pPr>
  </w:style>
  <w:style w:type="paragraph" w:styleId="15">
    <w:name w:val="index 1"/>
    <w:basedOn w:val="a"/>
    <w:next w:val="a"/>
    <w:autoRedefine/>
    <w:uiPriority w:val="99"/>
    <w:semiHidden/>
    <w:unhideWhenUsed/>
    <w:rsid w:val="003B7E25"/>
    <w:pPr>
      <w:suppressAutoHyphens/>
      <w:spacing w:line="240" w:lineRule="auto"/>
      <w:ind w:left="240" w:hanging="240"/>
      <w:jc w:val="left"/>
    </w:pPr>
    <w:rPr>
      <w:rFonts w:ascii="Cambria" w:eastAsia="Cambria" w:hAnsi="Cambria" w:cs="font898"/>
      <w:sz w:val="24"/>
      <w:lang w:val="en-US" w:eastAsia="en-US"/>
    </w:rPr>
  </w:style>
  <w:style w:type="paragraph" w:styleId="af0">
    <w:name w:val="index heading"/>
    <w:basedOn w:val="Heading"/>
    <w:rsid w:val="003B7E25"/>
  </w:style>
  <w:style w:type="paragraph" w:styleId="af1">
    <w:name w:val="toa heading"/>
    <w:basedOn w:val="1"/>
    <w:next w:val="a0"/>
    <w:rsid w:val="003B7E25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rsid w:val="003B7E25"/>
    <w:pPr>
      <w:suppressAutoHyphens/>
      <w:spacing w:after="200" w:line="240" w:lineRule="auto"/>
      <w:ind w:firstLine="0"/>
      <w:jc w:val="left"/>
    </w:pPr>
    <w:rPr>
      <w:rFonts w:ascii="Cambria" w:eastAsia="Cambria" w:hAnsi="Cambria" w:cs="font898"/>
      <w:sz w:val="24"/>
      <w:lang w:val="en-US" w:eastAsia="en-US"/>
    </w:rPr>
  </w:style>
  <w:style w:type="paragraph" w:styleId="af2">
    <w:name w:val="header"/>
    <w:basedOn w:val="a"/>
    <w:link w:val="af3"/>
    <w:uiPriority w:val="99"/>
    <w:unhideWhenUsed/>
    <w:rsid w:val="00D4592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459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D4592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459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47509B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23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ascom8/data_analys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62DCC-781F-4088-B04E-17B28AAA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Sergey-Shewnyakow@yandex.ru</dc:creator>
  <cp:keywords/>
  <dc:description/>
  <cp:lastModifiedBy>Denis Pajunen</cp:lastModifiedBy>
  <cp:revision>3</cp:revision>
  <cp:lastPrinted>2024-09-27T07:34:00Z</cp:lastPrinted>
  <dcterms:created xsi:type="dcterms:W3CDTF">2025-10-05T19:31:00Z</dcterms:created>
  <dcterms:modified xsi:type="dcterms:W3CDTF">2025-10-05T20:03:00Z</dcterms:modified>
</cp:coreProperties>
</file>